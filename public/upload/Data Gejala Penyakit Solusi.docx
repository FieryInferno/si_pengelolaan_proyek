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8B1" w:rsidRPr="00062F25" w:rsidRDefault="001228B1" w:rsidP="00443E3B">
      <w:pPr>
        <w:pStyle w:val="ListParagraph"/>
        <w:spacing w:before="29" w:line="360" w:lineRule="auto"/>
        <w:ind w:left="1440" w:right="53" w:hanging="22"/>
        <w:jc w:val="center"/>
        <w:rPr>
          <w:sz w:val="24"/>
          <w:szCs w:val="24"/>
        </w:rPr>
      </w:pPr>
      <w:r>
        <w:rPr>
          <w:sz w:val="24"/>
          <w:szCs w:val="24"/>
          <w:lang w:val="id-ID"/>
        </w:rPr>
        <w:t>Tabel</w:t>
      </w:r>
      <w:r w:rsidR="00443E3B">
        <w:rPr>
          <w:sz w:val="24"/>
          <w:szCs w:val="24"/>
          <w:lang w:val="id-ID"/>
        </w:rPr>
        <w:t xml:space="preserve"> 4.1 Gejala </w:t>
      </w:r>
      <w:r w:rsidR="00062F25">
        <w:rPr>
          <w:sz w:val="24"/>
          <w:szCs w:val="24"/>
        </w:rPr>
        <w:t>Penyakit Pada Anak Balita</w:t>
      </w:r>
    </w:p>
    <w:tbl>
      <w:tblPr>
        <w:tblStyle w:val="TableGrid"/>
        <w:tblW w:w="6748" w:type="dxa"/>
        <w:tblInd w:w="1440" w:type="dxa"/>
        <w:tblLayout w:type="fixed"/>
        <w:tblLook w:val="04A0" w:firstRow="1" w:lastRow="0" w:firstColumn="1" w:lastColumn="0" w:noHBand="0" w:noVBand="1"/>
      </w:tblPr>
      <w:tblGrid>
        <w:gridCol w:w="936"/>
        <w:gridCol w:w="5812"/>
      </w:tblGrid>
      <w:tr w:rsidR="00C46020" w:rsidTr="00C46020">
        <w:tc>
          <w:tcPr>
            <w:tcW w:w="936" w:type="dxa"/>
            <w:vAlign w:val="center"/>
          </w:tcPr>
          <w:p w:rsidR="00C46020" w:rsidRDefault="00C46020" w:rsidP="00443E3B">
            <w:pPr>
              <w:pStyle w:val="ListParagraph"/>
              <w:spacing w:before="29" w:line="360" w:lineRule="auto"/>
              <w:ind w:left="0" w:right="53"/>
              <w:jc w:val="center"/>
              <w:rPr>
                <w:sz w:val="24"/>
                <w:szCs w:val="24"/>
                <w:lang w:val="id-ID"/>
              </w:rPr>
            </w:pPr>
            <w:r>
              <w:rPr>
                <w:sz w:val="24"/>
                <w:szCs w:val="24"/>
                <w:lang w:val="id-ID"/>
              </w:rPr>
              <w:t>KODE</w:t>
            </w:r>
          </w:p>
        </w:tc>
        <w:tc>
          <w:tcPr>
            <w:tcW w:w="5812" w:type="dxa"/>
            <w:vAlign w:val="center"/>
          </w:tcPr>
          <w:p w:rsidR="00C46020" w:rsidRDefault="00C46020" w:rsidP="00443E3B">
            <w:pPr>
              <w:pStyle w:val="ListParagraph"/>
              <w:spacing w:before="29" w:line="360" w:lineRule="auto"/>
              <w:ind w:left="0" w:right="53"/>
              <w:jc w:val="center"/>
              <w:rPr>
                <w:sz w:val="24"/>
                <w:szCs w:val="24"/>
                <w:lang w:val="id-ID"/>
              </w:rPr>
            </w:pPr>
            <w:r>
              <w:rPr>
                <w:sz w:val="24"/>
                <w:szCs w:val="24"/>
                <w:lang w:val="id-ID"/>
              </w:rPr>
              <w:t>GEJALA</w:t>
            </w:r>
          </w:p>
        </w:tc>
      </w:tr>
      <w:tr w:rsidR="00C46020" w:rsidTr="00C46020">
        <w:tc>
          <w:tcPr>
            <w:tcW w:w="936" w:type="dxa"/>
            <w:vAlign w:val="center"/>
          </w:tcPr>
          <w:p w:rsidR="00C46020" w:rsidRDefault="00C46020" w:rsidP="00443E3B">
            <w:pPr>
              <w:pStyle w:val="ListParagraph"/>
              <w:spacing w:before="29" w:line="360" w:lineRule="auto"/>
              <w:ind w:left="0" w:right="53"/>
              <w:jc w:val="center"/>
              <w:rPr>
                <w:sz w:val="24"/>
                <w:szCs w:val="24"/>
                <w:lang w:val="id-ID"/>
              </w:rPr>
            </w:pPr>
            <w:r>
              <w:rPr>
                <w:sz w:val="24"/>
                <w:szCs w:val="24"/>
                <w:lang w:val="id-ID"/>
              </w:rPr>
              <w:t>G001</w:t>
            </w:r>
          </w:p>
        </w:tc>
        <w:tc>
          <w:tcPr>
            <w:tcW w:w="5812" w:type="dxa"/>
            <w:vAlign w:val="center"/>
          </w:tcPr>
          <w:p w:rsidR="00C46020" w:rsidRDefault="00F47BA3" w:rsidP="00443E3B">
            <w:pPr>
              <w:pStyle w:val="ListParagraph"/>
              <w:spacing w:before="29" w:line="360" w:lineRule="auto"/>
              <w:ind w:left="0" w:right="53"/>
              <w:rPr>
                <w:sz w:val="24"/>
                <w:szCs w:val="24"/>
                <w:lang w:val="id-ID"/>
              </w:rPr>
            </w:pPr>
            <w:r>
              <w:rPr>
                <w:sz w:val="24"/>
                <w:szCs w:val="24"/>
                <w:lang w:val="id-ID"/>
              </w:rPr>
              <w:t>Suhu Tubuh Lebih Dari 38 Derajad Celcius</w:t>
            </w:r>
          </w:p>
        </w:tc>
      </w:tr>
      <w:tr w:rsidR="00C46020" w:rsidTr="00C46020">
        <w:tc>
          <w:tcPr>
            <w:tcW w:w="936" w:type="dxa"/>
            <w:vAlign w:val="center"/>
          </w:tcPr>
          <w:p w:rsidR="00C46020" w:rsidRDefault="00C46020" w:rsidP="00443E3B">
            <w:pPr>
              <w:pStyle w:val="ListParagraph"/>
              <w:spacing w:before="29" w:line="360" w:lineRule="auto"/>
              <w:ind w:left="0" w:right="53"/>
              <w:jc w:val="center"/>
              <w:rPr>
                <w:sz w:val="24"/>
                <w:szCs w:val="24"/>
                <w:lang w:val="id-ID"/>
              </w:rPr>
            </w:pPr>
            <w:r>
              <w:rPr>
                <w:sz w:val="24"/>
                <w:szCs w:val="24"/>
                <w:lang w:val="id-ID"/>
              </w:rPr>
              <w:t>G002</w:t>
            </w:r>
          </w:p>
        </w:tc>
        <w:tc>
          <w:tcPr>
            <w:tcW w:w="5812" w:type="dxa"/>
            <w:vAlign w:val="center"/>
          </w:tcPr>
          <w:p w:rsidR="00C46020" w:rsidRDefault="00F47BA3" w:rsidP="00443E3B">
            <w:pPr>
              <w:pStyle w:val="ListParagraph"/>
              <w:spacing w:before="29" w:line="360" w:lineRule="auto"/>
              <w:ind w:left="0" w:right="53"/>
              <w:rPr>
                <w:sz w:val="24"/>
                <w:szCs w:val="24"/>
                <w:lang w:val="id-ID"/>
              </w:rPr>
            </w:pPr>
            <w:r>
              <w:rPr>
                <w:sz w:val="24"/>
                <w:szCs w:val="24"/>
                <w:lang w:val="id-ID"/>
              </w:rPr>
              <w:t>Nafsu Makan Menurun</w:t>
            </w:r>
          </w:p>
        </w:tc>
      </w:tr>
      <w:tr w:rsidR="00C46020" w:rsidTr="00C46020">
        <w:tc>
          <w:tcPr>
            <w:tcW w:w="936" w:type="dxa"/>
            <w:vAlign w:val="center"/>
          </w:tcPr>
          <w:p w:rsidR="00C46020" w:rsidRDefault="00C46020" w:rsidP="00443E3B">
            <w:pPr>
              <w:pStyle w:val="ListParagraph"/>
              <w:spacing w:before="29" w:line="360" w:lineRule="auto"/>
              <w:ind w:left="0" w:right="53"/>
              <w:jc w:val="center"/>
              <w:rPr>
                <w:sz w:val="24"/>
                <w:szCs w:val="24"/>
                <w:lang w:val="id-ID"/>
              </w:rPr>
            </w:pPr>
            <w:r>
              <w:rPr>
                <w:sz w:val="24"/>
                <w:szCs w:val="24"/>
                <w:lang w:val="id-ID"/>
              </w:rPr>
              <w:t>G003</w:t>
            </w:r>
          </w:p>
        </w:tc>
        <w:tc>
          <w:tcPr>
            <w:tcW w:w="5812" w:type="dxa"/>
            <w:vAlign w:val="center"/>
          </w:tcPr>
          <w:p w:rsidR="00C46020" w:rsidRDefault="00F47BA3" w:rsidP="00443E3B">
            <w:pPr>
              <w:pStyle w:val="ListParagraph"/>
              <w:spacing w:before="29" w:line="360" w:lineRule="auto"/>
              <w:ind w:left="0" w:right="53"/>
              <w:rPr>
                <w:sz w:val="24"/>
                <w:szCs w:val="24"/>
                <w:lang w:val="id-ID"/>
              </w:rPr>
            </w:pPr>
            <w:r>
              <w:rPr>
                <w:sz w:val="24"/>
                <w:szCs w:val="24"/>
                <w:lang w:val="id-ID"/>
              </w:rPr>
              <w:t>Berkeringat dan Menggigil</w:t>
            </w:r>
          </w:p>
        </w:tc>
      </w:tr>
      <w:tr w:rsidR="00C46020" w:rsidTr="00C46020">
        <w:tc>
          <w:tcPr>
            <w:tcW w:w="936" w:type="dxa"/>
            <w:vAlign w:val="center"/>
          </w:tcPr>
          <w:p w:rsidR="00C46020" w:rsidRDefault="00C46020" w:rsidP="00443E3B">
            <w:pPr>
              <w:pStyle w:val="ListParagraph"/>
              <w:spacing w:before="29" w:line="360" w:lineRule="auto"/>
              <w:ind w:left="0" w:right="53"/>
              <w:jc w:val="center"/>
              <w:rPr>
                <w:sz w:val="24"/>
                <w:szCs w:val="24"/>
                <w:lang w:val="id-ID"/>
              </w:rPr>
            </w:pPr>
            <w:r>
              <w:rPr>
                <w:sz w:val="24"/>
                <w:szCs w:val="24"/>
                <w:lang w:val="id-ID"/>
              </w:rPr>
              <w:t>G004</w:t>
            </w:r>
          </w:p>
        </w:tc>
        <w:tc>
          <w:tcPr>
            <w:tcW w:w="5812" w:type="dxa"/>
            <w:vAlign w:val="center"/>
          </w:tcPr>
          <w:p w:rsidR="00C46020" w:rsidRDefault="00F47BA3" w:rsidP="00443E3B">
            <w:pPr>
              <w:pStyle w:val="ListParagraph"/>
              <w:spacing w:before="29" w:line="360" w:lineRule="auto"/>
              <w:ind w:left="0" w:right="53"/>
              <w:rPr>
                <w:sz w:val="24"/>
                <w:szCs w:val="24"/>
                <w:lang w:val="id-ID"/>
              </w:rPr>
            </w:pPr>
            <w:r>
              <w:rPr>
                <w:sz w:val="24"/>
                <w:szCs w:val="24"/>
                <w:lang w:val="id-ID"/>
              </w:rPr>
              <w:t>Tubuh Terlihat Lemas</w:t>
            </w:r>
          </w:p>
        </w:tc>
      </w:tr>
      <w:tr w:rsidR="00C46020" w:rsidTr="00C46020">
        <w:tc>
          <w:tcPr>
            <w:tcW w:w="936" w:type="dxa"/>
            <w:vAlign w:val="center"/>
          </w:tcPr>
          <w:p w:rsidR="00C46020" w:rsidRDefault="00C46020" w:rsidP="00443E3B">
            <w:pPr>
              <w:pStyle w:val="ListParagraph"/>
              <w:spacing w:before="29" w:line="360" w:lineRule="auto"/>
              <w:ind w:left="0" w:right="53"/>
              <w:jc w:val="center"/>
              <w:rPr>
                <w:sz w:val="24"/>
                <w:szCs w:val="24"/>
                <w:lang w:val="id-ID"/>
              </w:rPr>
            </w:pPr>
            <w:r>
              <w:rPr>
                <w:sz w:val="24"/>
                <w:szCs w:val="24"/>
                <w:lang w:val="id-ID"/>
              </w:rPr>
              <w:t>G005</w:t>
            </w:r>
          </w:p>
        </w:tc>
        <w:tc>
          <w:tcPr>
            <w:tcW w:w="5812" w:type="dxa"/>
            <w:vAlign w:val="center"/>
          </w:tcPr>
          <w:p w:rsidR="00C46020" w:rsidRDefault="00F47BA3" w:rsidP="00443E3B">
            <w:pPr>
              <w:pStyle w:val="ListParagraph"/>
              <w:spacing w:before="29" w:line="360" w:lineRule="auto"/>
              <w:ind w:left="0" w:right="53"/>
              <w:rPr>
                <w:sz w:val="24"/>
                <w:szCs w:val="24"/>
                <w:lang w:val="id-ID"/>
              </w:rPr>
            </w:pPr>
            <w:r>
              <w:rPr>
                <w:sz w:val="24"/>
                <w:szCs w:val="24"/>
                <w:lang w:val="id-ID"/>
              </w:rPr>
              <w:t>Dehidrasi</w:t>
            </w:r>
          </w:p>
        </w:tc>
      </w:tr>
      <w:tr w:rsidR="00C46020" w:rsidTr="00C46020">
        <w:tc>
          <w:tcPr>
            <w:tcW w:w="936" w:type="dxa"/>
            <w:vAlign w:val="center"/>
          </w:tcPr>
          <w:p w:rsidR="00C46020" w:rsidRDefault="00C46020" w:rsidP="00443E3B">
            <w:pPr>
              <w:pStyle w:val="ListParagraph"/>
              <w:spacing w:before="29" w:line="360" w:lineRule="auto"/>
              <w:ind w:left="0" w:right="53"/>
              <w:jc w:val="center"/>
              <w:rPr>
                <w:sz w:val="24"/>
                <w:szCs w:val="24"/>
                <w:lang w:val="id-ID"/>
              </w:rPr>
            </w:pPr>
            <w:r>
              <w:rPr>
                <w:sz w:val="24"/>
                <w:szCs w:val="24"/>
                <w:lang w:val="id-ID"/>
              </w:rPr>
              <w:t>G006</w:t>
            </w:r>
          </w:p>
        </w:tc>
        <w:tc>
          <w:tcPr>
            <w:tcW w:w="5812" w:type="dxa"/>
            <w:vAlign w:val="center"/>
          </w:tcPr>
          <w:p w:rsidR="00C46020" w:rsidRDefault="00F47BA3" w:rsidP="00443E3B">
            <w:pPr>
              <w:pStyle w:val="ListParagraph"/>
              <w:spacing w:before="29" w:line="360" w:lineRule="auto"/>
              <w:ind w:left="0" w:right="53"/>
              <w:rPr>
                <w:sz w:val="24"/>
                <w:szCs w:val="24"/>
                <w:lang w:val="id-ID"/>
              </w:rPr>
            </w:pPr>
            <w:r>
              <w:rPr>
                <w:sz w:val="24"/>
                <w:szCs w:val="24"/>
                <w:lang w:val="id-ID"/>
              </w:rPr>
              <w:t>Mual / Muntah</w:t>
            </w:r>
          </w:p>
        </w:tc>
      </w:tr>
      <w:tr w:rsidR="00C46020" w:rsidTr="00C46020">
        <w:tc>
          <w:tcPr>
            <w:tcW w:w="936" w:type="dxa"/>
            <w:vAlign w:val="center"/>
          </w:tcPr>
          <w:p w:rsidR="00C46020" w:rsidRDefault="00C46020" w:rsidP="00443E3B">
            <w:pPr>
              <w:pStyle w:val="ListParagraph"/>
              <w:spacing w:before="29" w:line="360" w:lineRule="auto"/>
              <w:ind w:left="0" w:right="53"/>
              <w:jc w:val="center"/>
              <w:rPr>
                <w:sz w:val="24"/>
                <w:szCs w:val="24"/>
                <w:lang w:val="id-ID"/>
              </w:rPr>
            </w:pPr>
            <w:r>
              <w:rPr>
                <w:sz w:val="24"/>
                <w:szCs w:val="24"/>
                <w:lang w:val="id-ID"/>
              </w:rPr>
              <w:t>G007</w:t>
            </w:r>
          </w:p>
        </w:tc>
        <w:tc>
          <w:tcPr>
            <w:tcW w:w="5812" w:type="dxa"/>
            <w:vAlign w:val="center"/>
          </w:tcPr>
          <w:p w:rsidR="00C46020" w:rsidRDefault="00F47BA3" w:rsidP="00443E3B">
            <w:pPr>
              <w:pStyle w:val="ListParagraph"/>
              <w:spacing w:before="29" w:line="360" w:lineRule="auto"/>
              <w:ind w:left="0" w:right="53"/>
              <w:rPr>
                <w:sz w:val="24"/>
                <w:szCs w:val="24"/>
                <w:lang w:val="id-ID"/>
              </w:rPr>
            </w:pPr>
            <w:r>
              <w:rPr>
                <w:sz w:val="24"/>
                <w:szCs w:val="24"/>
                <w:lang w:val="id-ID"/>
              </w:rPr>
              <w:t>Frekuensi BAB Meningkat dan Fases Cair atau Lembek</w:t>
            </w:r>
          </w:p>
        </w:tc>
      </w:tr>
      <w:tr w:rsidR="00C46020" w:rsidTr="00C46020">
        <w:tc>
          <w:tcPr>
            <w:tcW w:w="936" w:type="dxa"/>
            <w:vAlign w:val="center"/>
          </w:tcPr>
          <w:p w:rsidR="00C46020" w:rsidRDefault="00C46020" w:rsidP="00443E3B">
            <w:pPr>
              <w:pStyle w:val="ListParagraph"/>
              <w:spacing w:before="29" w:line="360" w:lineRule="auto"/>
              <w:ind w:left="0" w:right="53"/>
              <w:jc w:val="center"/>
              <w:rPr>
                <w:sz w:val="24"/>
                <w:szCs w:val="24"/>
                <w:lang w:val="id-ID"/>
              </w:rPr>
            </w:pPr>
            <w:r>
              <w:rPr>
                <w:sz w:val="24"/>
                <w:szCs w:val="24"/>
                <w:lang w:val="id-ID"/>
              </w:rPr>
              <w:t>G008</w:t>
            </w:r>
          </w:p>
        </w:tc>
        <w:tc>
          <w:tcPr>
            <w:tcW w:w="5812" w:type="dxa"/>
            <w:vAlign w:val="center"/>
          </w:tcPr>
          <w:p w:rsidR="00C46020" w:rsidRDefault="00F47BA3" w:rsidP="00443E3B">
            <w:pPr>
              <w:pStyle w:val="ListParagraph"/>
              <w:spacing w:before="29" w:line="360" w:lineRule="auto"/>
              <w:ind w:left="0" w:right="53"/>
              <w:rPr>
                <w:sz w:val="24"/>
                <w:szCs w:val="24"/>
                <w:lang w:val="id-ID"/>
              </w:rPr>
            </w:pPr>
            <w:r>
              <w:rPr>
                <w:sz w:val="24"/>
                <w:szCs w:val="24"/>
                <w:lang w:val="id-ID"/>
              </w:rPr>
              <w:t>Demam</w:t>
            </w:r>
          </w:p>
        </w:tc>
      </w:tr>
      <w:tr w:rsidR="00C46020" w:rsidTr="00C46020">
        <w:tc>
          <w:tcPr>
            <w:tcW w:w="936" w:type="dxa"/>
            <w:vAlign w:val="center"/>
          </w:tcPr>
          <w:p w:rsidR="00C46020" w:rsidRDefault="00C46020" w:rsidP="00443E3B">
            <w:pPr>
              <w:pStyle w:val="ListParagraph"/>
              <w:spacing w:before="29" w:line="360" w:lineRule="auto"/>
              <w:ind w:left="0" w:right="53"/>
              <w:jc w:val="center"/>
              <w:rPr>
                <w:sz w:val="24"/>
                <w:szCs w:val="24"/>
                <w:lang w:val="id-ID"/>
              </w:rPr>
            </w:pPr>
            <w:r>
              <w:rPr>
                <w:sz w:val="24"/>
                <w:szCs w:val="24"/>
                <w:lang w:val="id-ID"/>
              </w:rPr>
              <w:t>G009</w:t>
            </w:r>
          </w:p>
        </w:tc>
        <w:tc>
          <w:tcPr>
            <w:tcW w:w="5812" w:type="dxa"/>
            <w:vAlign w:val="center"/>
          </w:tcPr>
          <w:p w:rsidR="00C46020" w:rsidRDefault="00F47BA3" w:rsidP="00443E3B">
            <w:pPr>
              <w:pStyle w:val="ListParagraph"/>
              <w:spacing w:before="29" w:line="360" w:lineRule="auto"/>
              <w:ind w:left="0" w:right="53"/>
              <w:rPr>
                <w:sz w:val="24"/>
                <w:szCs w:val="24"/>
                <w:lang w:val="id-ID"/>
              </w:rPr>
            </w:pPr>
            <w:r>
              <w:rPr>
                <w:sz w:val="24"/>
                <w:szCs w:val="24"/>
                <w:lang w:val="id-ID"/>
              </w:rPr>
              <w:t>Pilek dan Batuk</w:t>
            </w:r>
          </w:p>
        </w:tc>
      </w:tr>
      <w:tr w:rsidR="00C46020" w:rsidTr="00C46020">
        <w:tc>
          <w:tcPr>
            <w:tcW w:w="936" w:type="dxa"/>
            <w:vAlign w:val="center"/>
          </w:tcPr>
          <w:p w:rsidR="00C46020" w:rsidRDefault="00C46020" w:rsidP="00443E3B">
            <w:pPr>
              <w:pStyle w:val="ListParagraph"/>
              <w:spacing w:before="29" w:line="360" w:lineRule="auto"/>
              <w:ind w:left="0" w:right="53"/>
              <w:jc w:val="center"/>
              <w:rPr>
                <w:sz w:val="24"/>
                <w:szCs w:val="24"/>
                <w:lang w:val="id-ID"/>
              </w:rPr>
            </w:pPr>
            <w:r>
              <w:rPr>
                <w:sz w:val="24"/>
                <w:szCs w:val="24"/>
                <w:lang w:val="id-ID"/>
              </w:rPr>
              <w:t>G010</w:t>
            </w:r>
          </w:p>
        </w:tc>
        <w:tc>
          <w:tcPr>
            <w:tcW w:w="5812" w:type="dxa"/>
            <w:vAlign w:val="center"/>
          </w:tcPr>
          <w:p w:rsidR="00C46020" w:rsidRDefault="00F47BA3" w:rsidP="00443E3B">
            <w:pPr>
              <w:pStyle w:val="ListParagraph"/>
              <w:spacing w:before="29" w:line="360" w:lineRule="auto"/>
              <w:ind w:left="0" w:right="53"/>
              <w:rPr>
                <w:sz w:val="24"/>
                <w:szCs w:val="24"/>
                <w:lang w:val="id-ID"/>
              </w:rPr>
            </w:pPr>
            <w:r>
              <w:rPr>
                <w:sz w:val="24"/>
                <w:szCs w:val="24"/>
                <w:lang w:val="id-ID"/>
              </w:rPr>
              <w:t>Suara Serak dan Suram</w:t>
            </w:r>
          </w:p>
        </w:tc>
      </w:tr>
      <w:tr w:rsidR="00C46020" w:rsidTr="00C46020">
        <w:tc>
          <w:tcPr>
            <w:tcW w:w="936" w:type="dxa"/>
            <w:vAlign w:val="center"/>
          </w:tcPr>
          <w:p w:rsidR="00C46020" w:rsidRDefault="00C46020" w:rsidP="00443E3B">
            <w:pPr>
              <w:pStyle w:val="ListParagraph"/>
              <w:spacing w:before="29" w:line="360" w:lineRule="auto"/>
              <w:ind w:left="0" w:right="53"/>
              <w:jc w:val="center"/>
              <w:rPr>
                <w:sz w:val="24"/>
                <w:szCs w:val="24"/>
                <w:lang w:val="id-ID"/>
              </w:rPr>
            </w:pPr>
            <w:r>
              <w:rPr>
                <w:sz w:val="24"/>
                <w:szCs w:val="24"/>
                <w:lang w:val="id-ID"/>
              </w:rPr>
              <w:t>G011</w:t>
            </w:r>
          </w:p>
        </w:tc>
        <w:tc>
          <w:tcPr>
            <w:tcW w:w="5812" w:type="dxa"/>
            <w:vAlign w:val="center"/>
          </w:tcPr>
          <w:p w:rsidR="00C46020" w:rsidRDefault="00F47BA3" w:rsidP="00443E3B">
            <w:pPr>
              <w:pStyle w:val="ListParagraph"/>
              <w:spacing w:before="29" w:line="360" w:lineRule="auto"/>
              <w:ind w:left="0" w:right="53"/>
              <w:rPr>
                <w:sz w:val="24"/>
                <w:szCs w:val="24"/>
                <w:lang w:val="id-ID"/>
              </w:rPr>
            </w:pPr>
            <w:r>
              <w:rPr>
                <w:sz w:val="24"/>
                <w:szCs w:val="24"/>
                <w:lang w:val="id-ID"/>
              </w:rPr>
              <w:t>Bintik-bintik Kemerahan pada Kulit</w:t>
            </w:r>
          </w:p>
        </w:tc>
      </w:tr>
    </w:tbl>
    <w:tbl>
      <w:tblPr>
        <w:tblStyle w:val="TableGrid"/>
        <w:tblpPr w:leftFromText="180" w:rightFromText="180" w:vertAnchor="text" w:horzAnchor="margin" w:tblpXSpec="right" w:tblpY="4"/>
        <w:tblW w:w="6748" w:type="dxa"/>
        <w:tblLayout w:type="fixed"/>
        <w:tblLook w:val="04A0" w:firstRow="1" w:lastRow="0" w:firstColumn="1" w:lastColumn="0" w:noHBand="0" w:noVBand="1"/>
      </w:tblPr>
      <w:tblGrid>
        <w:gridCol w:w="936"/>
        <w:gridCol w:w="5812"/>
      </w:tblGrid>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G012</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Kulit Kering dan Bersisik</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G013</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Kulit Mengelupas dan Berkerak di Area Pipi, Kulit Kepala, Tangan atau Kaki</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G014</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Demam Lebih dari 7 Hari</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G015</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Nyeri Kepala dan Seluruh Tubuh</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G016</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Lidah Kotor</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G017</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Diare Konstipasi</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G018</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Kesadaran Menurun dan Nadi Relatif Lambat</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G019</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Gangguan Saluran Pencernaan</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G020</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Berat Badan Bayi Terus Menurun Selama 3 Bulan Tanpa Sebab</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G021</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Pendarahan dari Mulut, Hidung atau Gusi</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G022</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Adanya Bentuk Pendarahan di Kelopak Mata</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G023</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Suhu Tubuh Berubah Drastis Dari Tinggi, Menjadi Sangat Rendah</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lastRenderedPageBreak/>
              <w:t>G024</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Sakit Perut</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G025</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Muncul Ruam Tebal dan Berisi Cairan</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G026</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Radang Tenggorokan</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G027</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Mata Menjadi Merah</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G028</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Mata Sensitif Terhadap Cahaya</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G029</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Munculnya Tanda-tanda Seperti Pilek (Radang Tenggorokan, Hidung Tersumbat)</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G030</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Bercak Putih Keabu-abuan pada Mulut dan Tenggorokan</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G031</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Rewel / Tidak Dapat Mengendalikan Emosi</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G032</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Lesi Lintingan di Sekitar Mata, Mulut atau Bagian Kulit Lainnya</w:t>
            </w:r>
          </w:p>
        </w:tc>
      </w:tr>
      <w:tr w:rsidR="00EA27E7" w:rsidTr="00EA27E7">
        <w:tc>
          <w:tcPr>
            <w:tcW w:w="936" w:type="dxa"/>
            <w:vAlign w:val="center"/>
          </w:tcPr>
          <w:p w:rsidR="00EA27E7" w:rsidRDefault="00EA27E7" w:rsidP="00EA27E7">
            <w:pPr>
              <w:pStyle w:val="ListParagraph"/>
              <w:spacing w:before="29" w:line="360" w:lineRule="auto"/>
              <w:ind w:left="0" w:right="53"/>
              <w:jc w:val="center"/>
              <w:rPr>
                <w:sz w:val="24"/>
                <w:szCs w:val="24"/>
                <w:lang w:val="id-ID"/>
              </w:rPr>
            </w:pPr>
            <w:r>
              <w:rPr>
                <w:sz w:val="24"/>
                <w:szCs w:val="24"/>
                <w:lang w:val="id-ID"/>
              </w:rPr>
              <w:t>G033</w:t>
            </w:r>
          </w:p>
        </w:tc>
        <w:tc>
          <w:tcPr>
            <w:tcW w:w="5812" w:type="dxa"/>
            <w:vAlign w:val="center"/>
          </w:tcPr>
          <w:p w:rsidR="00EA27E7" w:rsidRDefault="00EA27E7" w:rsidP="00EA27E7">
            <w:pPr>
              <w:pStyle w:val="ListParagraph"/>
              <w:spacing w:before="29" w:line="360" w:lineRule="auto"/>
              <w:ind w:left="0" w:right="53"/>
              <w:rPr>
                <w:sz w:val="24"/>
                <w:szCs w:val="24"/>
                <w:lang w:val="id-ID"/>
              </w:rPr>
            </w:pPr>
            <w:r>
              <w:rPr>
                <w:sz w:val="24"/>
                <w:szCs w:val="24"/>
                <w:lang w:val="id-ID"/>
              </w:rPr>
              <w:t>Sesak Nafas dan Bisa Muncul Kebiruan di Tubuh</w:t>
            </w:r>
          </w:p>
        </w:tc>
      </w:tr>
    </w:tbl>
    <w:p w:rsidR="00B85B36" w:rsidRPr="00EA27E7" w:rsidRDefault="00B85B36" w:rsidP="00EA27E7">
      <w:pPr>
        <w:spacing w:before="29" w:line="360" w:lineRule="auto"/>
        <w:ind w:right="53"/>
        <w:rPr>
          <w:sz w:val="24"/>
          <w:szCs w:val="24"/>
        </w:rPr>
      </w:pPr>
    </w:p>
    <w:p w:rsidR="00B85B36" w:rsidRPr="00B85B36" w:rsidRDefault="00B85B36" w:rsidP="00B85B36">
      <w:pPr>
        <w:pStyle w:val="ListParagraph"/>
        <w:spacing w:before="29" w:line="360" w:lineRule="auto"/>
        <w:ind w:left="1440" w:right="53" w:hanging="22"/>
        <w:jc w:val="center"/>
        <w:rPr>
          <w:sz w:val="24"/>
          <w:szCs w:val="24"/>
        </w:rPr>
      </w:pPr>
    </w:p>
    <w:tbl>
      <w:tblPr>
        <w:tblStyle w:val="TableGrid"/>
        <w:tblW w:w="6748" w:type="dxa"/>
        <w:tblInd w:w="1440" w:type="dxa"/>
        <w:tblLayout w:type="fixed"/>
        <w:tblLook w:val="04A0" w:firstRow="1" w:lastRow="0" w:firstColumn="1" w:lastColumn="0" w:noHBand="0" w:noVBand="1"/>
      </w:tblPr>
      <w:tblGrid>
        <w:gridCol w:w="936"/>
        <w:gridCol w:w="5812"/>
      </w:tblGrid>
      <w:tr w:rsidR="00472350" w:rsidTr="00C46020">
        <w:tc>
          <w:tcPr>
            <w:tcW w:w="936" w:type="dxa"/>
            <w:vAlign w:val="center"/>
          </w:tcPr>
          <w:p w:rsidR="00472350" w:rsidRDefault="00472350" w:rsidP="00443E3B">
            <w:pPr>
              <w:pStyle w:val="ListParagraph"/>
              <w:spacing w:before="29" w:line="360" w:lineRule="auto"/>
              <w:ind w:left="0" w:right="53"/>
              <w:jc w:val="center"/>
              <w:rPr>
                <w:sz w:val="24"/>
                <w:szCs w:val="24"/>
                <w:lang w:val="id-ID"/>
              </w:rPr>
            </w:pPr>
            <w:r>
              <w:rPr>
                <w:sz w:val="24"/>
                <w:szCs w:val="24"/>
                <w:lang w:val="id-ID"/>
              </w:rPr>
              <w:t>G034</w:t>
            </w:r>
          </w:p>
        </w:tc>
        <w:tc>
          <w:tcPr>
            <w:tcW w:w="5812" w:type="dxa"/>
            <w:vAlign w:val="center"/>
          </w:tcPr>
          <w:p w:rsidR="00472350" w:rsidRDefault="00472350" w:rsidP="005A5E2D">
            <w:pPr>
              <w:pStyle w:val="ListParagraph"/>
              <w:spacing w:before="29" w:line="360" w:lineRule="auto"/>
              <w:ind w:left="0" w:right="53"/>
              <w:rPr>
                <w:sz w:val="24"/>
                <w:szCs w:val="24"/>
                <w:lang w:val="id-ID"/>
              </w:rPr>
            </w:pPr>
            <w:r>
              <w:rPr>
                <w:sz w:val="24"/>
                <w:szCs w:val="24"/>
                <w:lang w:val="id-ID"/>
              </w:rPr>
              <w:t>Tidak Mau Minum ASI (Air Susu Ibu)</w:t>
            </w:r>
          </w:p>
        </w:tc>
      </w:tr>
    </w:tbl>
    <w:p w:rsidR="00B85B36" w:rsidRDefault="00B85B36" w:rsidP="00F47BA3">
      <w:pPr>
        <w:spacing w:before="29" w:line="360" w:lineRule="auto"/>
        <w:ind w:left="1418" w:right="53"/>
        <w:jc w:val="center"/>
        <w:rPr>
          <w:sz w:val="24"/>
          <w:szCs w:val="24"/>
        </w:rPr>
      </w:pPr>
    </w:p>
    <w:p w:rsidR="00EA27E7" w:rsidRDefault="00EA27E7">
      <w:pPr>
        <w:rPr>
          <w:sz w:val="24"/>
          <w:szCs w:val="24"/>
          <w:lang w:val="id-ID"/>
        </w:rPr>
      </w:pPr>
      <w:r>
        <w:rPr>
          <w:sz w:val="24"/>
          <w:szCs w:val="24"/>
          <w:lang w:val="id-ID"/>
        </w:rPr>
        <w:br w:type="page"/>
      </w:r>
    </w:p>
    <w:p w:rsidR="00AE4A43" w:rsidRPr="00062F25" w:rsidRDefault="00AE4A43" w:rsidP="00F47BA3">
      <w:pPr>
        <w:spacing w:before="29" w:line="360" w:lineRule="auto"/>
        <w:ind w:left="1418" w:right="53"/>
        <w:jc w:val="center"/>
        <w:rPr>
          <w:sz w:val="24"/>
          <w:szCs w:val="24"/>
        </w:rPr>
      </w:pPr>
      <w:r w:rsidRPr="00F47BA3">
        <w:rPr>
          <w:sz w:val="24"/>
          <w:szCs w:val="24"/>
          <w:lang w:val="id-ID"/>
        </w:rPr>
        <w:lastRenderedPageBreak/>
        <w:t>Tabel</w:t>
      </w:r>
      <w:r w:rsidR="001756E2" w:rsidRPr="00F47BA3">
        <w:rPr>
          <w:sz w:val="24"/>
          <w:szCs w:val="24"/>
          <w:lang w:val="id-ID"/>
        </w:rPr>
        <w:t xml:space="preserve"> 4.2</w:t>
      </w:r>
      <w:r w:rsidRPr="00F47BA3">
        <w:rPr>
          <w:sz w:val="24"/>
          <w:szCs w:val="24"/>
          <w:lang w:val="id-ID"/>
        </w:rPr>
        <w:t xml:space="preserve"> </w:t>
      </w:r>
      <w:r w:rsidR="00C46020" w:rsidRPr="00F47BA3">
        <w:rPr>
          <w:sz w:val="24"/>
          <w:szCs w:val="24"/>
          <w:lang w:val="id-ID"/>
        </w:rPr>
        <w:t>Jenis</w:t>
      </w:r>
      <w:r w:rsidR="006924C8" w:rsidRPr="00F47BA3">
        <w:rPr>
          <w:sz w:val="24"/>
          <w:szCs w:val="24"/>
          <w:lang w:val="id-ID"/>
        </w:rPr>
        <w:t xml:space="preserve"> </w:t>
      </w:r>
      <w:r w:rsidR="00062F25">
        <w:rPr>
          <w:sz w:val="24"/>
          <w:szCs w:val="24"/>
        </w:rPr>
        <w:t>Penyakit, Keterangan dan Solusi</w:t>
      </w:r>
    </w:p>
    <w:tbl>
      <w:tblPr>
        <w:tblStyle w:val="TableGrid"/>
        <w:tblW w:w="6748" w:type="dxa"/>
        <w:tblInd w:w="1440" w:type="dxa"/>
        <w:tblLayout w:type="fixed"/>
        <w:tblLook w:val="04A0" w:firstRow="1" w:lastRow="0" w:firstColumn="1" w:lastColumn="0" w:noHBand="0" w:noVBand="1"/>
      </w:tblPr>
      <w:tblGrid>
        <w:gridCol w:w="936"/>
        <w:gridCol w:w="1560"/>
        <w:gridCol w:w="1984"/>
        <w:gridCol w:w="2268"/>
      </w:tblGrid>
      <w:tr w:rsidR="00C46020" w:rsidTr="00274F0B">
        <w:tc>
          <w:tcPr>
            <w:tcW w:w="936" w:type="dxa"/>
            <w:vAlign w:val="center"/>
          </w:tcPr>
          <w:p w:rsidR="00C46020" w:rsidRDefault="00C46020" w:rsidP="00AF0C92">
            <w:pPr>
              <w:pStyle w:val="ListParagraph"/>
              <w:spacing w:before="29" w:line="360" w:lineRule="auto"/>
              <w:ind w:left="0" w:right="53"/>
              <w:jc w:val="center"/>
              <w:rPr>
                <w:sz w:val="24"/>
                <w:szCs w:val="24"/>
                <w:lang w:val="id-ID"/>
              </w:rPr>
            </w:pPr>
            <w:r>
              <w:rPr>
                <w:sz w:val="24"/>
                <w:szCs w:val="24"/>
                <w:lang w:val="id-ID"/>
              </w:rPr>
              <w:t>KODE</w:t>
            </w:r>
          </w:p>
        </w:tc>
        <w:tc>
          <w:tcPr>
            <w:tcW w:w="1560" w:type="dxa"/>
            <w:vAlign w:val="center"/>
          </w:tcPr>
          <w:p w:rsidR="00C46020" w:rsidRDefault="00C46020" w:rsidP="00AF0C92">
            <w:pPr>
              <w:pStyle w:val="ListParagraph"/>
              <w:spacing w:before="29" w:line="360" w:lineRule="auto"/>
              <w:ind w:left="0" w:right="53"/>
              <w:jc w:val="center"/>
              <w:rPr>
                <w:sz w:val="24"/>
                <w:szCs w:val="24"/>
                <w:lang w:val="id-ID"/>
              </w:rPr>
            </w:pPr>
            <w:r>
              <w:rPr>
                <w:sz w:val="24"/>
                <w:szCs w:val="24"/>
                <w:lang w:val="id-ID"/>
              </w:rPr>
              <w:t>NAMA PENYAKIT</w:t>
            </w:r>
          </w:p>
        </w:tc>
        <w:tc>
          <w:tcPr>
            <w:tcW w:w="1984" w:type="dxa"/>
            <w:vAlign w:val="center"/>
          </w:tcPr>
          <w:p w:rsidR="00C46020" w:rsidRDefault="00C46020" w:rsidP="00AF0C92">
            <w:pPr>
              <w:pStyle w:val="ListParagraph"/>
              <w:spacing w:before="29" w:line="360" w:lineRule="auto"/>
              <w:ind w:left="0" w:right="53"/>
              <w:jc w:val="center"/>
              <w:rPr>
                <w:sz w:val="24"/>
                <w:szCs w:val="24"/>
                <w:lang w:val="id-ID"/>
              </w:rPr>
            </w:pPr>
            <w:r>
              <w:rPr>
                <w:sz w:val="24"/>
                <w:szCs w:val="24"/>
                <w:lang w:val="id-ID"/>
              </w:rPr>
              <w:t>KETERANGAN</w:t>
            </w:r>
          </w:p>
        </w:tc>
        <w:tc>
          <w:tcPr>
            <w:tcW w:w="2268" w:type="dxa"/>
            <w:vAlign w:val="center"/>
          </w:tcPr>
          <w:p w:rsidR="00C46020" w:rsidRDefault="00C46020" w:rsidP="00AF0C92">
            <w:pPr>
              <w:pStyle w:val="ListParagraph"/>
              <w:spacing w:before="29" w:line="360" w:lineRule="auto"/>
              <w:ind w:left="0" w:right="53"/>
              <w:jc w:val="center"/>
              <w:rPr>
                <w:sz w:val="24"/>
                <w:szCs w:val="24"/>
                <w:lang w:val="id-ID"/>
              </w:rPr>
            </w:pPr>
            <w:r>
              <w:rPr>
                <w:sz w:val="24"/>
                <w:szCs w:val="24"/>
                <w:lang w:val="id-ID"/>
              </w:rPr>
              <w:t>SOLUSI</w:t>
            </w:r>
          </w:p>
        </w:tc>
      </w:tr>
      <w:tr w:rsidR="00C46020" w:rsidTr="00274F0B">
        <w:tc>
          <w:tcPr>
            <w:tcW w:w="936" w:type="dxa"/>
          </w:tcPr>
          <w:p w:rsidR="00C46020" w:rsidRDefault="00C46020" w:rsidP="00BB1442">
            <w:pPr>
              <w:pStyle w:val="ListParagraph"/>
              <w:spacing w:before="29" w:line="360" w:lineRule="auto"/>
              <w:ind w:left="0" w:right="53"/>
              <w:jc w:val="center"/>
              <w:rPr>
                <w:sz w:val="24"/>
                <w:szCs w:val="24"/>
                <w:lang w:val="id-ID"/>
              </w:rPr>
            </w:pPr>
            <w:r>
              <w:rPr>
                <w:sz w:val="24"/>
                <w:szCs w:val="24"/>
                <w:lang w:val="id-ID"/>
              </w:rPr>
              <w:t>P001</w:t>
            </w:r>
          </w:p>
        </w:tc>
        <w:tc>
          <w:tcPr>
            <w:tcW w:w="1560" w:type="dxa"/>
          </w:tcPr>
          <w:p w:rsidR="00C46020" w:rsidRDefault="00C46020" w:rsidP="006924C8">
            <w:pPr>
              <w:pStyle w:val="ListParagraph"/>
              <w:spacing w:before="29" w:line="360" w:lineRule="auto"/>
              <w:ind w:left="0" w:right="53"/>
              <w:rPr>
                <w:sz w:val="24"/>
                <w:szCs w:val="24"/>
                <w:lang w:val="id-ID"/>
              </w:rPr>
            </w:pPr>
            <w:r>
              <w:rPr>
                <w:sz w:val="24"/>
                <w:szCs w:val="24"/>
                <w:lang w:val="id-ID"/>
              </w:rPr>
              <w:t>Demam</w:t>
            </w:r>
          </w:p>
        </w:tc>
        <w:tc>
          <w:tcPr>
            <w:tcW w:w="1984" w:type="dxa"/>
          </w:tcPr>
          <w:p w:rsidR="00C46020" w:rsidRDefault="00F4392F" w:rsidP="002275E1">
            <w:pPr>
              <w:pStyle w:val="ListParagraph"/>
              <w:spacing w:before="29" w:line="360" w:lineRule="auto"/>
              <w:ind w:left="0" w:right="53"/>
              <w:rPr>
                <w:sz w:val="24"/>
                <w:szCs w:val="24"/>
                <w:lang w:val="id-ID"/>
              </w:rPr>
            </w:pPr>
            <w:r w:rsidRPr="00F4392F">
              <w:rPr>
                <w:sz w:val="24"/>
                <w:szCs w:val="24"/>
                <w:lang w:val="id-ID"/>
              </w:rPr>
              <w:t>Demam adalah keadaan dimanan seorang anak mengalami peningkatan suhu sampai lebih dari 38 Derajad Celcius.</w:t>
            </w:r>
          </w:p>
        </w:tc>
        <w:tc>
          <w:tcPr>
            <w:tcW w:w="2268" w:type="dxa"/>
          </w:tcPr>
          <w:p w:rsidR="006924C8" w:rsidRPr="00F4392F" w:rsidRDefault="00F4392F" w:rsidP="00F4392F">
            <w:pPr>
              <w:spacing w:before="29" w:line="360" w:lineRule="auto"/>
              <w:ind w:right="53"/>
              <w:rPr>
                <w:sz w:val="24"/>
                <w:szCs w:val="24"/>
              </w:rPr>
            </w:pPr>
            <w:r w:rsidRPr="00F4392F">
              <w:rPr>
                <w:sz w:val="24"/>
                <w:szCs w:val="24"/>
              </w:rPr>
              <w:t>Untuk</w:t>
            </w:r>
            <w:r>
              <w:rPr>
                <w:sz w:val="24"/>
                <w:szCs w:val="24"/>
              </w:rPr>
              <w:t xml:space="preserve"> </w:t>
            </w:r>
            <w:r w:rsidRPr="00F4392F">
              <w:rPr>
                <w:sz w:val="24"/>
                <w:szCs w:val="24"/>
              </w:rPr>
              <w:t>mengatasi awal demam pada anak di rumah yaitu dengar mengkompres anak menggunakan air hangat, memakai baju yang tidak terlalu tebal dan beri paracetamol  sesuai dengan umur anak, minum ASI atau air putih yang banyak untuk mencegah dehidrasi.</w:t>
            </w:r>
          </w:p>
        </w:tc>
      </w:tr>
      <w:tr w:rsidR="00C46020" w:rsidTr="00274F0B">
        <w:tc>
          <w:tcPr>
            <w:tcW w:w="936" w:type="dxa"/>
          </w:tcPr>
          <w:p w:rsidR="00C46020" w:rsidRDefault="00C46020" w:rsidP="00BB1442">
            <w:pPr>
              <w:pStyle w:val="ListParagraph"/>
              <w:spacing w:before="29" w:line="360" w:lineRule="auto"/>
              <w:ind w:left="0" w:right="53"/>
              <w:jc w:val="center"/>
              <w:rPr>
                <w:sz w:val="24"/>
                <w:szCs w:val="24"/>
                <w:lang w:val="id-ID"/>
              </w:rPr>
            </w:pPr>
            <w:r>
              <w:rPr>
                <w:sz w:val="24"/>
                <w:szCs w:val="24"/>
                <w:lang w:val="id-ID"/>
              </w:rPr>
              <w:t>P002</w:t>
            </w:r>
          </w:p>
        </w:tc>
        <w:tc>
          <w:tcPr>
            <w:tcW w:w="1560" w:type="dxa"/>
          </w:tcPr>
          <w:p w:rsidR="00C46020" w:rsidRDefault="00C46020" w:rsidP="00BB1442">
            <w:pPr>
              <w:pStyle w:val="ListParagraph"/>
              <w:spacing w:before="29" w:line="360" w:lineRule="auto"/>
              <w:ind w:left="0" w:right="53"/>
              <w:rPr>
                <w:sz w:val="24"/>
                <w:szCs w:val="24"/>
                <w:lang w:val="id-ID"/>
              </w:rPr>
            </w:pPr>
            <w:r>
              <w:rPr>
                <w:sz w:val="24"/>
                <w:szCs w:val="24"/>
                <w:lang w:val="id-ID"/>
              </w:rPr>
              <w:t>Diare</w:t>
            </w:r>
          </w:p>
        </w:tc>
        <w:tc>
          <w:tcPr>
            <w:tcW w:w="1984" w:type="dxa"/>
          </w:tcPr>
          <w:p w:rsidR="00C46020" w:rsidRDefault="00F4392F" w:rsidP="00BB1442">
            <w:pPr>
              <w:pStyle w:val="ListParagraph"/>
              <w:spacing w:before="29" w:line="360" w:lineRule="auto"/>
              <w:ind w:left="0" w:right="53"/>
              <w:rPr>
                <w:sz w:val="24"/>
                <w:szCs w:val="24"/>
                <w:lang w:val="id-ID"/>
              </w:rPr>
            </w:pPr>
            <w:r w:rsidRPr="00F4392F">
              <w:rPr>
                <w:sz w:val="24"/>
                <w:szCs w:val="24"/>
                <w:lang w:val="id-ID"/>
              </w:rPr>
              <w:t>Diare adalah keadaan dimana anak mengalami  buang air besar (BAB) semakin sering dan fases mencair. Disebabkan oleh makanan atau minuman yang terpapar oleh bakteri ECOLI</w:t>
            </w:r>
          </w:p>
        </w:tc>
        <w:tc>
          <w:tcPr>
            <w:tcW w:w="2268" w:type="dxa"/>
          </w:tcPr>
          <w:p w:rsidR="00C46020" w:rsidRPr="00BB1442" w:rsidRDefault="00F4392F" w:rsidP="00BB1442">
            <w:pPr>
              <w:pStyle w:val="ListParagraph"/>
              <w:spacing w:before="29" w:line="360" w:lineRule="auto"/>
              <w:ind w:left="0" w:right="53"/>
              <w:rPr>
                <w:sz w:val="24"/>
                <w:szCs w:val="24"/>
                <w:lang w:val="id-ID"/>
              </w:rPr>
            </w:pPr>
            <w:r w:rsidRPr="00F4392F">
              <w:rPr>
                <w:sz w:val="24"/>
                <w:szCs w:val="24"/>
                <w:lang w:val="id-ID"/>
              </w:rPr>
              <w:t xml:space="preserve">Untuk mengatasi diare anak dirumah yaitu dengan membuat ORALIT dengan perbandingan gula 1 sendok, garam 2 sendok diminum tiap diare untuk mencegah dehidrasi. Apabila anak tidak mau makan dan </w:t>
            </w:r>
            <w:r w:rsidRPr="00F4392F">
              <w:rPr>
                <w:sz w:val="24"/>
                <w:szCs w:val="24"/>
                <w:lang w:val="id-ID"/>
              </w:rPr>
              <w:lastRenderedPageBreak/>
              <w:t>minum untuk segera dibawa ketenaga kesehatan.</w:t>
            </w:r>
          </w:p>
        </w:tc>
      </w:tr>
      <w:tr w:rsidR="00274F0B" w:rsidTr="00274F0B">
        <w:tc>
          <w:tcPr>
            <w:tcW w:w="936" w:type="dxa"/>
          </w:tcPr>
          <w:p w:rsidR="00274F0B" w:rsidRDefault="00274F0B" w:rsidP="00BB1442">
            <w:pPr>
              <w:pStyle w:val="ListParagraph"/>
              <w:spacing w:before="29" w:line="360" w:lineRule="auto"/>
              <w:ind w:left="0" w:right="53"/>
              <w:jc w:val="center"/>
              <w:rPr>
                <w:sz w:val="24"/>
                <w:szCs w:val="24"/>
                <w:lang w:val="id-ID"/>
              </w:rPr>
            </w:pPr>
            <w:r>
              <w:rPr>
                <w:sz w:val="24"/>
                <w:szCs w:val="24"/>
                <w:lang w:val="id-ID"/>
              </w:rPr>
              <w:lastRenderedPageBreak/>
              <w:t>P003</w:t>
            </w:r>
          </w:p>
        </w:tc>
        <w:tc>
          <w:tcPr>
            <w:tcW w:w="1560" w:type="dxa"/>
          </w:tcPr>
          <w:p w:rsidR="00274F0B" w:rsidRDefault="00274F0B" w:rsidP="005A5E2D">
            <w:pPr>
              <w:pStyle w:val="ListParagraph"/>
              <w:spacing w:before="29" w:line="360" w:lineRule="auto"/>
              <w:ind w:left="0" w:right="53"/>
              <w:rPr>
                <w:sz w:val="24"/>
                <w:szCs w:val="24"/>
                <w:lang w:val="id-ID"/>
              </w:rPr>
            </w:pPr>
            <w:r>
              <w:rPr>
                <w:sz w:val="24"/>
                <w:szCs w:val="24"/>
                <w:lang w:val="id-ID"/>
              </w:rPr>
              <w:t>ISPA</w:t>
            </w:r>
          </w:p>
        </w:tc>
        <w:tc>
          <w:tcPr>
            <w:tcW w:w="1984" w:type="dxa"/>
          </w:tcPr>
          <w:p w:rsidR="00274F0B" w:rsidRDefault="00F4392F" w:rsidP="005A5E2D">
            <w:pPr>
              <w:pStyle w:val="ListParagraph"/>
              <w:spacing w:before="29" w:line="360" w:lineRule="auto"/>
              <w:ind w:left="0" w:right="53"/>
              <w:rPr>
                <w:sz w:val="24"/>
                <w:szCs w:val="24"/>
                <w:lang w:val="id-ID"/>
              </w:rPr>
            </w:pPr>
            <w:r w:rsidRPr="00F4392F">
              <w:rPr>
                <w:sz w:val="24"/>
                <w:szCs w:val="24"/>
                <w:lang w:val="id-ID"/>
              </w:rPr>
              <w:t>ISPA atau Infeksi Saluran Pernafasan Atas adalah infeksi yang terjadi disaluran pernafasan yang disebabkan oleh virus.</w:t>
            </w:r>
          </w:p>
        </w:tc>
        <w:tc>
          <w:tcPr>
            <w:tcW w:w="2268" w:type="dxa"/>
          </w:tcPr>
          <w:p w:rsidR="00274F0B" w:rsidRPr="00F4392F" w:rsidRDefault="00F4392F" w:rsidP="00F4392F">
            <w:pPr>
              <w:spacing w:before="29" w:line="360" w:lineRule="auto"/>
              <w:ind w:right="53"/>
              <w:rPr>
                <w:sz w:val="24"/>
                <w:szCs w:val="24"/>
              </w:rPr>
            </w:pPr>
            <w:r w:rsidRPr="00F4392F">
              <w:rPr>
                <w:sz w:val="24"/>
                <w:szCs w:val="24"/>
              </w:rPr>
              <w:t>Untuk mengatasi anak ISPA yaitu dengan meperhatikan kebersihan dan kelembaban ruangan setiap pagi buka jendela dan barkan panas matahari masuk untuk mencegah kelembaban udaradikamar, jemur kasur tiap 1 minggu sekali, untuk menjaga kebersihan, apabila anak mengalami ISPA lebih dari 3 hari untuk diperiksakan ke tenaga kesehatan.</w:t>
            </w:r>
          </w:p>
        </w:tc>
      </w:tr>
      <w:tr w:rsidR="00274F0B" w:rsidTr="00274F0B">
        <w:tc>
          <w:tcPr>
            <w:tcW w:w="936" w:type="dxa"/>
          </w:tcPr>
          <w:p w:rsidR="00274F0B" w:rsidRDefault="00274F0B" w:rsidP="00BB1442">
            <w:pPr>
              <w:pStyle w:val="ListParagraph"/>
              <w:spacing w:before="29" w:line="360" w:lineRule="auto"/>
              <w:ind w:left="0" w:right="53"/>
              <w:jc w:val="center"/>
              <w:rPr>
                <w:sz w:val="24"/>
                <w:szCs w:val="24"/>
                <w:lang w:val="id-ID"/>
              </w:rPr>
            </w:pPr>
            <w:r>
              <w:rPr>
                <w:sz w:val="24"/>
                <w:szCs w:val="24"/>
                <w:lang w:val="id-ID"/>
              </w:rPr>
              <w:t>P004</w:t>
            </w:r>
          </w:p>
        </w:tc>
        <w:tc>
          <w:tcPr>
            <w:tcW w:w="1560" w:type="dxa"/>
          </w:tcPr>
          <w:p w:rsidR="00274F0B" w:rsidRDefault="00274F0B" w:rsidP="005A5E2D">
            <w:pPr>
              <w:pStyle w:val="ListParagraph"/>
              <w:spacing w:before="29" w:line="360" w:lineRule="auto"/>
              <w:ind w:left="0" w:right="53"/>
              <w:rPr>
                <w:sz w:val="24"/>
                <w:szCs w:val="24"/>
                <w:lang w:val="id-ID"/>
              </w:rPr>
            </w:pPr>
            <w:r>
              <w:rPr>
                <w:sz w:val="24"/>
                <w:szCs w:val="24"/>
                <w:lang w:val="id-ID"/>
              </w:rPr>
              <w:t>Dermat</w:t>
            </w:r>
            <w:r w:rsidR="00A67EF3">
              <w:rPr>
                <w:sz w:val="24"/>
                <w:szCs w:val="24"/>
              </w:rPr>
              <w:t>it</w:t>
            </w:r>
            <w:r>
              <w:rPr>
                <w:sz w:val="24"/>
                <w:szCs w:val="24"/>
                <w:lang w:val="id-ID"/>
              </w:rPr>
              <w:t>is Atopik</w:t>
            </w:r>
          </w:p>
        </w:tc>
        <w:tc>
          <w:tcPr>
            <w:tcW w:w="1984" w:type="dxa"/>
          </w:tcPr>
          <w:p w:rsidR="00274F0B" w:rsidRPr="00441A9C" w:rsidRDefault="00F4392F" w:rsidP="005A5E2D">
            <w:pPr>
              <w:pStyle w:val="ListParagraph"/>
              <w:spacing w:before="29" w:line="360" w:lineRule="auto"/>
              <w:ind w:left="0" w:right="53"/>
              <w:rPr>
                <w:sz w:val="24"/>
                <w:szCs w:val="24"/>
              </w:rPr>
            </w:pPr>
            <w:r w:rsidRPr="00F4392F">
              <w:rPr>
                <w:sz w:val="24"/>
                <w:szCs w:val="24"/>
                <w:lang w:val="id-ID"/>
              </w:rPr>
              <w:t xml:space="preserve">Dermatitis biasanya disebabkan karena alergi terhadap zat </w:t>
            </w:r>
            <w:r w:rsidRPr="00F4392F">
              <w:rPr>
                <w:sz w:val="24"/>
                <w:szCs w:val="24"/>
                <w:lang w:val="id-ID"/>
              </w:rPr>
              <w:lastRenderedPageBreak/>
              <w:t>ki</w:t>
            </w:r>
            <w:r w:rsidR="00441A9C">
              <w:rPr>
                <w:sz w:val="24"/>
                <w:szCs w:val="24"/>
              </w:rPr>
              <w:t>m</w:t>
            </w:r>
            <w:r w:rsidRPr="00F4392F">
              <w:rPr>
                <w:sz w:val="24"/>
                <w:szCs w:val="24"/>
                <w:lang w:val="id-ID"/>
              </w:rPr>
              <w:t>ia tertentu saat anak mengalami</w:t>
            </w:r>
            <w:r w:rsidR="00441A9C">
              <w:rPr>
                <w:sz w:val="24"/>
                <w:szCs w:val="24"/>
              </w:rPr>
              <w:t>nya</w:t>
            </w:r>
          </w:p>
        </w:tc>
        <w:tc>
          <w:tcPr>
            <w:tcW w:w="2268" w:type="dxa"/>
          </w:tcPr>
          <w:p w:rsidR="00274F0B" w:rsidRPr="00F4392F" w:rsidRDefault="00F4392F" w:rsidP="00F4392F">
            <w:pPr>
              <w:spacing w:before="29" w:line="360" w:lineRule="auto"/>
              <w:ind w:right="53"/>
              <w:rPr>
                <w:sz w:val="24"/>
                <w:szCs w:val="24"/>
              </w:rPr>
            </w:pPr>
            <w:r w:rsidRPr="00F4392F">
              <w:rPr>
                <w:sz w:val="24"/>
                <w:szCs w:val="24"/>
              </w:rPr>
              <w:lastRenderedPageBreak/>
              <w:t>Beri sale</w:t>
            </w:r>
            <w:r>
              <w:rPr>
                <w:sz w:val="24"/>
                <w:szCs w:val="24"/>
              </w:rPr>
              <w:t>p</w:t>
            </w:r>
            <w:r w:rsidRPr="00F4392F">
              <w:rPr>
                <w:sz w:val="24"/>
                <w:szCs w:val="24"/>
              </w:rPr>
              <w:t xml:space="preserve"> anti histamin dan tetap menjaga kebersihan, mandi sehari 2 kali</w:t>
            </w:r>
          </w:p>
        </w:tc>
      </w:tr>
      <w:tr w:rsidR="00274F0B" w:rsidTr="00274F0B">
        <w:tc>
          <w:tcPr>
            <w:tcW w:w="936" w:type="dxa"/>
          </w:tcPr>
          <w:p w:rsidR="00274F0B" w:rsidRDefault="00274F0B" w:rsidP="00BB1442">
            <w:pPr>
              <w:pStyle w:val="ListParagraph"/>
              <w:spacing w:before="29" w:line="360" w:lineRule="auto"/>
              <w:ind w:left="0" w:right="53"/>
              <w:jc w:val="center"/>
              <w:rPr>
                <w:sz w:val="24"/>
                <w:szCs w:val="24"/>
                <w:lang w:val="id-ID"/>
              </w:rPr>
            </w:pPr>
            <w:r>
              <w:rPr>
                <w:sz w:val="24"/>
                <w:szCs w:val="24"/>
                <w:lang w:val="id-ID"/>
              </w:rPr>
              <w:lastRenderedPageBreak/>
              <w:t>P005</w:t>
            </w:r>
          </w:p>
        </w:tc>
        <w:tc>
          <w:tcPr>
            <w:tcW w:w="1560" w:type="dxa"/>
          </w:tcPr>
          <w:p w:rsidR="00274F0B" w:rsidRDefault="00274F0B" w:rsidP="00BB1442">
            <w:pPr>
              <w:pStyle w:val="ListParagraph"/>
              <w:spacing w:before="29" w:line="360" w:lineRule="auto"/>
              <w:ind w:left="0" w:right="53"/>
              <w:rPr>
                <w:sz w:val="24"/>
                <w:szCs w:val="24"/>
                <w:lang w:val="id-ID"/>
              </w:rPr>
            </w:pPr>
            <w:r>
              <w:rPr>
                <w:sz w:val="24"/>
                <w:szCs w:val="24"/>
                <w:lang w:val="id-ID"/>
              </w:rPr>
              <w:t>Demam Typhoid</w:t>
            </w:r>
          </w:p>
        </w:tc>
        <w:tc>
          <w:tcPr>
            <w:tcW w:w="1984" w:type="dxa"/>
          </w:tcPr>
          <w:p w:rsidR="00274F0B" w:rsidRDefault="00636949" w:rsidP="00BB1442">
            <w:pPr>
              <w:pStyle w:val="ListParagraph"/>
              <w:spacing w:before="29" w:line="360" w:lineRule="auto"/>
              <w:ind w:left="0" w:right="53"/>
              <w:rPr>
                <w:sz w:val="24"/>
                <w:szCs w:val="24"/>
                <w:lang w:val="id-ID"/>
              </w:rPr>
            </w:pPr>
            <w:r w:rsidRPr="00636949">
              <w:rPr>
                <w:sz w:val="24"/>
                <w:szCs w:val="24"/>
                <w:lang w:val="id-ID"/>
              </w:rPr>
              <w:t>Demam Typhoid atau sering disebut penyakit tipes,  adalah gangguan pencernaan pada anak, yang disebabkan oleh bakteri salmonella typhii</w:t>
            </w:r>
          </w:p>
        </w:tc>
        <w:tc>
          <w:tcPr>
            <w:tcW w:w="2268" w:type="dxa"/>
          </w:tcPr>
          <w:p w:rsidR="00274F0B" w:rsidRPr="00636949" w:rsidRDefault="00636949" w:rsidP="00636949">
            <w:pPr>
              <w:spacing w:before="29" w:line="360" w:lineRule="auto"/>
              <w:ind w:right="53"/>
              <w:rPr>
                <w:sz w:val="24"/>
                <w:szCs w:val="24"/>
              </w:rPr>
            </w:pPr>
            <w:r w:rsidRPr="00636949">
              <w:rPr>
                <w:sz w:val="24"/>
                <w:szCs w:val="24"/>
              </w:rPr>
              <w:t>Saat anak mengalami demam typhoid langkah awal memberikan paracetamol, dan apabila masih berlangsung lebih dari 1 minggu segera bawa anak ke tenaga kesehatan.</w:t>
            </w:r>
          </w:p>
        </w:tc>
      </w:tr>
      <w:tr w:rsidR="00274F0B" w:rsidTr="00274F0B">
        <w:tc>
          <w:tcPr>
            <w:tcW w:w="936" w:type="dxa"/>
          </w:tcPr>
          <w:p w:rsidR="00274F0B" w:rsidRDefault="00274F0B" w:rsidP="00BB1442">
            <w:pPr>
              <w:pStyle w:val="ListParagraph"/>
              <w:spacing w:before="29" w:line="360" w:lineRule="auto"/>
              <w:ind w:left="0" w:right="53"/>
              <w:jc w:val="center"/>
              <w:rPr>
                <w:sz w:val="24"/>
                <w:szCs w:val="24"/>
                <w:lang w:val="id-ID"/>
              </w:rPr>
            </w:pPr>
            <w:r>
              <w:rPr>
                <w:sz w:val="24"/>
                <w:szCs w:val="24"/>
                <w:lang w:val="id-ID"/>
              </w:rPr>
              <w:t>P006</w:t>
            </w:r>
          </w:p>
        </w:tc>
        <w:tc>
          <w:tcPr>
            <w:tcW w:w="1560" w:type="dxa"/>
          </w:tcPr>
          <w:p w:rsidR="00274F0B" w:rsidRDefault="00274F0B" w:rsidP="00BB1442">
            <w:pPr>
              <w:pStyle w:val="ListParagraph"/>
              <w:spacing w:before="29" w:line="360" w:lineRule="auto"/>
              <w:ind w:left="0" w:right="53"/>
              <w:rPr>
                <w:sz w:val="24"/>
                <w:szCs w:val="24"/>
                <w:lang w:val="id-ID"/>
              </w:rPr>
            </w:pPr>
            <w:r>
              <w:rPr>
                <w:sz w:val="24"/>
                <w:szCs w:val="24"/>
                <w:lang w:val="id-ID"/>
              </w:rPr>
              <w:t>TBC (Tubercolosisi)</w:t>
            </w:r>
          </w:p>
        </w:tc>
        <w:tc>
          <w:tcPr>
            <w:tcW w:w="1984" w:type="dxa"/>
          </w:tcPr>
          <w:p w:rsidR="00274F0B" w:rsidRPr="00636949" w:rsidRDefault="00636949" w:rsidP="00636949">
            <w:pPr>
              <w:pStyle w:val="ListParagraph"/>
              <w:spacing w:before="29" w:line="360" w:lineRule="auto"/>
              <w:ind w:left="0" w:right="53"/>
              <w:rPr>
                <w:sz w:val="24"/>
                <w:szCs w:val="24"/>
              </w:rPr>
            </w:pPr>
            <w:r w:rsidRPr="00636949">
              <w:rPr>
                <w:sz w:val="24"/>
                <w:szCs w:val="24"/>
              </w:rPr>
              <w:t>TBC (Tuberculosis) adalah penyakit infeksi yang disebabkan oleh bakteri mycobac terium tuberculosis</w:t>
            </w:r>
          </w:p>
        </w:tc>
        <w:tc>
          <w:tcPr>
            <w:tcW w:w="2268" w:type="dxa"/>
          </w:tcPr>
          <w:p w:rsidR="00274F0B" w:rsidRPr="00636949" w:rsidRDefault="00636949" w:rsidP="00636949">
            <w:pPr>
              <w:spacing w:before="29" w:line="360" w:lineRule="auto"/>
              <w:ind w:right="53"/>
              <w:rPr>
                <w:sz w:val="24"/>
                <w:szCs w:val="24"/>
              </w:rPr>
            </w:pPr>
            <w:r w:rsidRPr="00636949">
              <w:rPr>
                <w:sz w:val="24"/>
                <w:szCs w:val="24"/>
              </w:rPr>
              <w:t>Segera bawa anak ke tenaga kesehatan, untuk pengobatan biasanya dilakukan rutin selama minimal 6 bulan - 9 bulan dan anak harus patuh minum obat</w:t>
            </w:r>
          </w:p>
        </w:tc>
      </w:tr>
      <w:tr w:rsidR="00274F0B" w:rsidTr="00274F0B">
        <w:tc>
          <w:tcPr>
            <w:tcW w:w="936" w:type="dxa"/>
          </w:tcPr>
          <w:p w:rsidR="00274F0B" w:rsidRDefault="00274F0B" w:rsidP="00BB1442">
            <w:pPr>
              <w:pStyle w:val="ListParagraph"/>
              <w:spacing w:before="29" w:line="360" w:lineRule="auto"/>
              <w:ind w:left="0" w:right="53"/>
              <w:jc w:val="center"/>
              <w:rPr>
                <w:sz w:val="24"/>
                <w:szCs w:val="24"/>
                <w:lang w:val="id-ID"/>
              </w:rPr>
            </w:pPr>
            <w:r>
              <w:rPr>
                <w:sz w:val="24"/>
                <w:szCs w:val="24"/>
                <w:lang w:val="id-ID"/>
              </w:rPr>
              <w:t>P007</w:t>
            </w:r>
          </w:p>
        </w:tc>
        <w:tc>
          <w:tcPr>
            <w:tcW w:w="1560" w:type="dxa"/>
          </w:tcPr>
          <w:p w:rsidR="00274F0B" w:rsidRDefault="00472350" w:rsidP="005A5E2D">
            <w:pPr>
              <w:pStyle w:val="ListParagraph"/>
              <w:spacing w:before="29" w:line="360" w:lineRule="auto"/>
              <w:ind w:left="0" w:right="53"/>
              <w:rPr>
                <w:sz w:val="24"/>
                <w:szCs w:val="24"/>
                <w:lang w:val="id-ID"/>
              </w:rPr>
            </w:pPr>
            <w:r>
              <w:rPr>
                <w:sz w:val="24"/>
                <w:szCs w:val="24"/>
                <w:lang w:val="id-ID"/>
              </w:rPr>
              <w:t>Demam Berdarah Dengue (DBD)</w:t>
            </w:r>
          </w:p>
        </w:tc>
        <w:tc>
          <w:tcPr>
            <w:tcW w:w="1984" w:type="dxa"/>
          </w:tcPr>
          <w:p w:rsidR="00274F0B" w:rsidRDefault="00636949" w:rsidP="005A5E2D">
            <w:pPr>
              <w:pStyle w:val="ListParagraph"/>
              <w:spacing w:before="29" w:line="360" w:lineRule="auto"/>
              <w:ind w:left="0" w:right="53"/>
              <w:rPr>
                <w:sz w:val="24"/>
                <w:szCs w:val="24"/>
                <w:lang w:val="id-ID"/>
              </w:rPr>
            </w:pPr>
            <w:r w:rsidRPr="00636949">
              <w:rPr>
                <w:sz w:val="24"/>
                <w:szCs w:val="24"/>
                <w:lang w:val="id-ID"/>
              </w:rPr>
              <w:t>Demam Berdarah Dengue (DBD) adalah penyakit akibat gigitan nyamuk Aedes Aegepti yang membawa virus dengue.</w:t>
            </w:r>
          </w:p>
        </w:tc>
        <w:tc>
          <w:tcPr>
            <w:tcW w:w="2268" w:type="dxa"/>
          </w:tcPr>
          <w:p w:rsidR="00274F0B" w:rsidRPr="000204E2" w:rsidRDefault="00636949" w:rsidP="005A5E2D">
            <w:pPr>
              <w:spacing w:before="29" w:line="360" w:lineRule="auto"/>
              <w:ind w:right="53"/>
              <w:rPr>
                <w:sz w:val="24"/>
                <w:szCs w:val="24"/>
                <w:lang w:val="id-ID"/>
              </w:rPr>
            </w:pPr>
            <w:r w:rsidRPr="00636949">
              <w:rPr>
                <w:sz w:val="24"/>
                <w:szCs w:val="24"/>
                <w:lang w:val="id-ID"/>
              </w:rPr>
              <w:t xml:space="preserve">Segera membawa anak ke dokter untuk memastikan penyakit DBD dengan cara pemeriksaan darah. Faktanya tidak ada penanganan khusus </w:t>
            </w:r>
            <w:r w:rsidRPr="00636949">
              <w:rPr>
                <w:sz w:val="24"/>
                <w:szCs w:val="24"/>
                <w:lang w:val="id-ID"/>
              </w:rPr>
              <w:lastRenderedPageBreak/>
              <w:t>untuk mengatasi DBD</w:t>
            </w:r>
          </w:p>
        </w:tc>
      </w:tr>
      <w:tr w:rsidR="00274F0B" w:rsidTr="00274F0B">
        <w:tc>
          <w:tcPr>
            <w:tcW w:w="936" w:type="dxa"/>
          </w:tcPr>
          <w:p w:rsidR="00274F0B" w:rsidRDefault="00274F0B" w:rsidP="00BB1442">
            <w:pPr>
              <w:pStyle w:val="ListParagraph"/>
              <w:spacing w:before="29" w:line="360" w:lineRule="auto"/>
              <w:ind w:left="0" w:right="53"/>
              <w:jc w:val="center"/>
              <w:rPr>
                <w:sz w:val="24"/>
                <w:szCs w:val="24"/>
                <w:lang w:val="id-ID"/>
              </w:rPr>
            </w:pPr>
            <w:r>
              <w:rPr>
                <w:sz w:val="24"/>
                <w:szCs w:val="24"/>
                <w:lang w:val="id-ID"/>
              </w:rPr>
              <w:lastRenderedPageBreak/>
              <w:t>P008</w:t>
            </w:r>
          </w:p>
        </w:tc>
        <w:tc>
          <w:tcPr>
            <w:tcW w:w="1560" w:type="dxa"/>
          </w:tcPr>
          <w:p w:rsidR="00274F0B" w:rsidRDefault="00274F0B" w:rsidP="005A5E2D">
            <w:pPr>
              <w:pStyle w:val="ListParagraph"/>
              <w:spacing w:before="29" w:line="360" w:lineRule="auto"/>
              <w:ind w:left="0" w:right="53"/>
              <w:rPr>
                <w:sz w:val="24"/>
                <w:szCs w:val="24"/>
                <w:lang w:val="id-ID"/>
              </w:rPr>
            </w:pPr>
            <w:r>
              <w:rPr>
                <w:sz w:val="24"/>
                <w:szCs w:val="24"/>
                <w:lang w:val="id-ID"/>
              </w:rPr>
              <w:t>Cacar Air</w:t>
            </w:r>
          </w:p>
        </w:tc>
        <w:tc>
          <w:tcPr>
            <w:tcW w:w="1984" w:type="dxa"/>
          </w:tcPr>
          <w:p w:rsidR="00274F0B" w:rsidRDefault="00636949" w:rsidP="005A5E2D">
            <w:pPr>
              <w:pStyle w:val="ListParagraph"/>
              <w:spacing w:before="29" w:line="360" w:lineRule="auto"/>
              <w:ind w:left="0" w:right="53"/>
              <w:rPr>
                <w:sz w:val="24"/>
                <w:szCs w:val="24"/>
                <w:lang w:val="id-ID"/>
              </w:rPr>
            </w:pPr>
            <w:r w:rsidRPr="00636949">
              <w:rPr>
                <w:sz w:val="24"/>
                <w:szCs w:val="24"/>
                <w:lang w:val="id-ID"/>
              </w:rPr>
              <w:t>Cacar Air / Varisela penyakit ini disebabkan oleh virus varisela zoster, umumnya ditandai dengan kemunculan ruam pada kulit sebagai gejala utama.</w:t>
            </w:r>
          </w:p>
        </w:tc>
        <w:tc>
          <w:tcPr>
            <w:tcW w:w="2268" w:type="dxa"/>
          </w:tcPr>
          <w:p w:rsidR="00274F0B" w:rsidRPr="00636949" w:rsidRDefault="00636949" w:rsidP="00636949">
            <w:pPr>
              <w:spacing w:before="29" w:line="360" w:lineRule="auto"/>
              <w:ind w:right="53"/>
              <w:rPr>
                <w:sz w:val="24"/>
                <w:szCs w:val="24"/>
              </w:rPr>
            </w:pPr>
            <w:r w:rsidRPr="00636949">
              <w:rPr>
                <w:sz w:val="24"/>
                <w:szCs w:val="24"/>
              </w:rPr>
              <w:t xml:space="preserve">Bila anak mengalami cacar air segera bawa </w:t>
            </w:r>
            <w:proofErr w:type="gramStart"/>
            <w:r w:rsidRPr="00636949">
              <w:rPr>
                <w:sz w:val="24"/>
                <w:szCs w:val="24"/>
              </w:rPr>
              <w:t>anak  ketenaga</w:t>
            </w:r>
            <w:proofErr w:type="gramEnd"/>
            <w:r w:rsidRPr="00636949">
              <w:rPr>
                <w:sz w:val="24"/>
                <w:szCs w:val="24"/>
              </w:rPr>
              <w:t xml:space="preserve"> kesehatan untuk diberi pengobatan dan selalu sedia paracetamol, untuk pencegahan panas yang terlalu tinggi tetap jaga kesehatan dengan mandi sehari 2 kali.</w:t>
            </w:r>
          </w:p>
        </w:tc>
      </w:tr>
      <w:tr w:rsidR="00274F0B" w:rsidTr="00274F0B">
        <w:tc>
          <w:tcPr>
            <w:tcW w:w="936" w:type="dxa"/>
          </w:tcPr>
          <w:p w:rsidR="00274F0B" w:rsidRDefault="00274F0B" w:rsidP="00BB1442">
            <w:pPr>
              <w:pStyle w:val="ListParagraph"/>
              <w:spacing w:before="29" w:line="360" w:lineRule="auto"/>
              <w:ind w:left="0" w:right="53"/>
              <w:jc w:val="center"/>
              <w:rPr>
                <w:sz w:val="24"/>
                <w:szCs w:val="24"/>
                <w:lang w:val="id-ID"/>
              </w:rPr>
            </w:pPr>
            <w:r>
              <w:rPr>
                <w:sz w:val="24"/>
                <w:szCs w:val="24"/>
                <w:lang w:val="id-ID"/>
              </w:rPr>
              <w:t>P009</w:t>
            </w:r>
          </w:p>
        </w:tc>
        <w:tc>
          <w:tcPr>
            <w:tcW w:w="1560" w:type="dxa"/>
          </w:tcPr>
          <w:p w:rsidR="00274F0B" w:rsidRDefault="00274F0B" w:rsidP="005A5E2D">
            <w:pPr>
              <w:pStyle w:val="ListParagraph"/>
              <w:spacing w:before="29" w:line="360" w:lineRule="auto"/>
              <w:ind w:left="0" w:right="53"/>
              <w:rPr>
                <w:sz w:val="24"/>
                <w:szCs w:val="24"/>
                <w:lang w:val="id-ID"/>
              </w:rPr>
            </w:pPr>
            <w:r>
              <w:rPr>
                <w:sz w:val="24"/>
                <w:szCs w:val="24"/>
                <w:lang w:val="id-ID"/>
              </w:rPr>
              <w:t>Campak</w:t>
            </w:r>
          </w:p>
        </w:tc>
        <w:tc>
          <w:tcPr>
            <w:tcW w:w="1984" w:type="dxa"/>
          </w:tcPr>
          <w:p w:rsidR="00274F0B" w:rsidRDefault="00636949" w:rsidP="005A5E2D">
            <w:pPr>
              <w:pStyle w:val="ListParagraph"/>
              <w:spacing w:before="29" w:line="360" w:lineRule="auto"/>
              <w:ind w:left="0" w:right="53"/>
              <w:rPr>
                <w:sz w:val="24"/>
                <w:szCs w:val="24"/>
                <w:lang w:val="id-ID"/>
              </w:rPr>
            </w:pPr>
            <w:r w:rsidRPr="00636949">
              <w:rPr>
                <w:sz w:val="24"/>
                <w:szCs w:val="24"/>
                <w:lang w:val="id-ID"/>
              </w:rPr>
              <w:t xml:space="preserve">Campak adalah infeksi virus yang disebabkan dengan munculnya ruam pada seluruh tubuh dan sangatlah menular, pencegahan saat umur 9 bulan dan 24 bulan pastikan anak sudah mendapatkan imunisasi </w:t>
            </w:r>
            <w:r w:rsidRPr="00636949">
              <w:rPr>
                <w:sz w:val="24"/>
                <w:szCs w:val="24"/>
                <w:lang w:val="id-ID"/>
              </w:rPr>
              <w:lastRenderedPageBreak/>
              <w:t>campak.</w:t>
            </w:r>
          </w:p>
        </w:tc>
        <w:tc>
          <w:tcPr>
            <w:tcW w:w="2268" w:type="dxa"/>
          </w:tcPr>
          <w:p w:rsidR="00274F0B" w:rsidRPr="00636949" w:rsidRDefault="00636949" w:rsidP="00636949">
            <w:pPr>
              <w:spacing w:before="29" w:line="360" w:lineRule="auto"/>
              <w:ind w:right="53"/>
              <w:rPr>
                <w:sz w:val="24"/>
                <w:szCs w:val="24"/>
              </w:rPr>
            </w:pPr>
            <w:r w:rsidRPr="00636949">
              <w:rPr>
                <w:sz w:val="24"/>
                <w:szCs w:val="24"/>
              </w:rPr>
              <w:lastRenderedPageBreak/>
              <w:t>Bila anak mengalami campak seger</w:t>
            </w:r>
            <w:r>
              <w:rPr>
                <w:sz w:val="24"/>
                <w:szCs w:val="24"/>
              </w:rPr>
              <w:t>a bawa anak ke tenaga kesehatan, untuk mendapat penanganan lebih lanjut.</w:t>
            </w:r>
          </w:p>
        </w:tc>
      </w:tr>
      <w:tr w:rsidR="00274F0B" w:rsidTr="00274F0B">
        <w:tc>
          <w:tcPr>
            <w:tcW w:w="936" w:type="dxa"/>
          </w:tcPr>
          <w:p w:rsidR="00274F0B" w:rsidRDefault="00274F0B" w:rsidP="00BB1442">
            <w:pPr>
              <w:pStyle w:val="ListParagraph"/>
              <w:spacing w:before="29" w:line="360" w:lineRule="auto"/>
              <w:ind w:left="0" w:right="53"/>
              <w:jc w:val="center"/>
              <w:rPr>
                <w:sz w:val="24"/>
                <w:szCs w:val="24"/>
                <w:lang w:val="id-ID"/>
              </w:rPr>
            </w:pPr>
            <w:r>
              <w:rPr>
                <w:sz w:val="24"/>
                <w:szCs w:val="24"/>
                <w:lang w:val="id-ID"/>
              </w:rPr>
              <w:lastRenderedPageBreak/>
              <w:t>P010</w:t>
            </w:r>
          </w:p>
        </w:tc>
        <w:tc>
          <w:tcPr>
            <w:tcW w:w="1560" w:type="dxa"/>
          </w:tcPr>
          <w:p w:rsidR="00274F0B" w:rsidRDefault="00274F0B" w:rsidP="00BB1442">
            <w:pPr>
              <w:pStyle w:val="ListParagraph"/>
              <w:spacing w:before="29" w:line="360" w:lineRule="auto"/>
              <w:ind w:left="0" w:right="53"/>
              <w:rPr>
                <w:sz w:val="24"/>
                <w:szCs w:val="24"/>
                <w:lang w:val="id-ID"/>
              </w:rPr>
            </w:pPr>
            <w:r>
              <w:rPr>
                <w:sz w:val="24"/>
                <w:szCs w:val="24"/>
                <w:lang w:val="id-ID"/>
              </w:rPr>
              <w:t>Herpes Zoster</w:t>
            </w:r>
          </w:p>
        </w:tc>
        <w:tc>
          <w:tcPr>
            <w:tcW w:w="1984" w:type="dxa"/>
          </w:tcPr>
          <w:p w:rsidR="00274F0B" w:rsidRDefault="00AE025D" w:rsidP="00BB1442">
            <w:pPr>
              <w:pStyle w:val="ListParagraph"/>
              <w:spacing w:before="29" w:line="360" w:lineRule="auto"/>
              <w:ind w:left="0" w:right="53"/>
              <w:rPr>
                <w:sz w:val="24"/>
                <w:szCs w:val="24"/>
                <w:lang w:val="id-ID"/>
              </w:rPr>
            </w:pPr>
            <w:r w:rsidRPr="00AE025D">
              <w:rPr>
                <w:sz w:val="24"/>
                <w:szCs w:val="24"/>
                <w:lang w:val="id-ID"/>
              </w:rPr>
              <w:t>Herpes Zoster adalah infeksi saraf fan kulit disekitarnya yang menyebabkan penyakit cacar air. Biasanya herpes zoster terjadi karena saat pengobatan cacar air virus tidak sepenuhnya teeratasi dan menetap didasar tulang tengkorak.</w:t>
            </w:r>
          </w:p>
        </w:tc>
        <w:tc>
          <w:tcPr>
            <w:tcW w:w="2268" w:type="dxa"/>
          </w:tcPr>
          <w:p w:rsidR="00AE025D" w:rsidRPr="00AE025D" w:rsidRDefault="00AE025D" w:rsidP="00AE025D">
            <w:pPr>
              <w:spacing w:before="29" w:line="360" w:lineRule="auto"/>
              <w:ind w:right="53"/>
              <w:rPr>
                <w:sz w:val="24"/>
                <w:szCs w:val="24"/>
                <w:lang w:val="id-ID"/>
              </w:rPr>
            </w:pPr>
            <w:r w:rsidRPr="00AE025D">
              <w:rPr>
                <w:sz w:val="24"/>
                <w:szCs w:val="24"/>
                <w:lang w:val="id-ID"/>
              </w:rPr>
              <w:t>Jaga kebersihan luka dengan mandi sehari 2 kali dan berikan luka sebelum diberi salep, untuk pengobatan beri anak salep, antara lain.</w:t>
            </w:r>
          </w:p>
          <w:p w:rsidR="00AE025D" w:rsidRPr="00AE025D" w:rsidRDefault="00AE025D" w:rsidP="00AE025D">
            <w:pPr>
              <w:spacing w:before="29" w:line="360" w:lineRule="auto"/>
              <w:ind w:right="53"/>
              <w:rPr>
                <w:sz w:val="24"/>
                <w:szCs w:val="24"/>
                <w:lang w:val="id-ID"/>
              </w:rPr>
            </w:pPr>
            <w:r w:rsidRPr="00AE025D">
              <w:rPr>
                <w:sz w:val="24"/>
                <w:szCs w:val="24"/>
                <w:lang w:val="id-ID"/>
              </w:rPr>
              <w:t>1. Acyclovir,</w:t>
            </w:r>
          </w:p>
          <w:p w:rsidR="00AE025D" w:rsidRPr="00AE025D" w:rsidRDefault="00AE025D" w:rsidP="00AE025D">
            <w:pPr>
              <w:spacing w:before="29" w:line="360" w:lineRule="auto"/>
              <w:ind w:right="53"/>
              <w:rPr>
                <w:sz w:val="24"/>
                <w:szCs w:val="24"/>
                <w:lang w:val="id-ID"/>
              </w:rPr>
            </w:pPr>
            <w:r w:rsidRPr="00AE025D">
              <w:rPr>
                <w:sz w:val="24"/>
                <w:szCs w:val="24"/>
                <w:lang w:val="id-ID"/>
              </w:rPr>
              <w:t>2. Valacyclovir.</w:t>
            </w:r>
          </w:p>
          <w:p w:rsidR="00274F0B" w:rsidRPr="00CD24F9" w:rsidRDefault="00AE025D" w:rsidP="00CD24F9">
            <w:pPr>
              <w:spacing w:before="29" w:line="360" w:lineRule="auto"/>
              <w:ind w:right="53"/>
              <w:rPr>
                <w:sz w:val="24"/>
                <w:szCs w:val="24"/>
                <w:lang w:val="id-ID"/>
              </w:rPr>
            </w:pPr>
            <w:r w:rsidRPr="00CD24F9">
              <w:rPr>
                <w:sz w:val="24"/>
                <w:szCs w:val="24"/>
                <w:lang w:val="id-ID"/>
              </w:rPr>
              <w:t>3. Famciclovir.</w:t>
            </w:r>
          </w:p>
        </w:tc>
      </w:tr>
    </w:tbl>
    <w:p w:rsidR="00AE4A43" w:rsidRPr="00443E3B" w:rsidRDefault="00AE4A43" w:rsidP="00AE4A43">
      <w:pPr>
        <w:pStyle w:val="ListParagraph"/>
        <w:spacing w:before="29" w:line="360" w:lineRule="auto"/>
        <w:ind w:left="1440" w:right="53" w:hanging="22"/>
        <w:jc w:val="center"/>
        <w:rPr>
          <w:sz w:val="24"/>
          <w:szCs w:val="24"/>
          <w:lang w:val="id-ID"/>
        </w:rPr>
      </w:pPr>
    </w:p>
    <w:p w:rsidR="00C26877" w:rsidRDefault="00C26877" w:rsidP="00C26877">
      <w:pPr>
        <w:pStyle w:val="ListParagraph"/>
        <w:numPr>
          <w:ilvl w:val="2"/>
          <w:numId w:val="10"/>
        </w:numPr>
        <w:spacing w:before="29" w:line="360" w:lineRule="auto"/>
        <w:ind w:left="1276" w:right="53"/>
        <w:rPr>
          <w:b/>
          <w:sz w:val="24"/>
          <w:szCs w:val="24"/>
          <w:lang w:val="id-ID"/>
        </w:rPr>
      </w:pPr>
      <w:r>
        <w:rPr>
          <w:b/>
          <w:sz w:val="24"/>
          <w:szCs w:val="24"/>
          <w:lang w:val="id-ID"/>
        </w:rPr>
        <w:t>Analisis Basis Pengetahuan</w:t>
      </w:r>
    </w:p>
    <w:p w:rsidR="00CD503C" w:rsidRDefault="00CD503C" w:rsidP="00CD503C">
      <w:pPr>
        <w:pStyle w:val="ListParagraph"/>
        <w:spacing w:before="29" w:line="360" w:lineRule="auto"/>
        <w:ind w:left="1440" w:right="53" w:firstLine="720"/>
        <w:jc w:val="both"/>
        <w:rPr>
          <w:sz w:val="24"/>
          <w:szCs w:val="24"/>
          <w:lang w:val="id-ID"/>
        </w:rPr>
      </w:pPr>
      <w:r>
        <w:rPr>
          <w:sz w:val="24"/>
          <w:szCs w:val="24"/>
          <w:lang w:val="id-ID"/>
        </w:rPr>
        <w:t xml:space="preserve">Basis pengetahuan digunakan sebagai acuan dalam membuat pohon keputusan dan </w:t>
      </w:r>
      <w:r w:rsidR="00D65254">
        <w:rPr>
          <w:sz w:val="24"/>
          <w:szCs w:val="24"/>
        </w:rPr>
        <w:t>aturan</w:t>
      </w:r>
      <w:r>
        <w:rPr>
          <w:sz w:val="24"/>
          <w:szCs w:val="24"/>
          <w:lang w:val="id-ID"/>
        </w:rPr>
        <w:t xml:space="preserve"> yang digunakan. Berdasarkan analisa masalah gejala dan jenis penyakit diatas, maka basis pengetahuan pada sistem pakar diagnosa gejala penyakit pada anak balita dapat dilihat pada tabel berikut:</w:t>
      </w:r>
    </w:p>
    <w:p w:rsidR="00B85B36" w:rsidRDefault="00B85B36">
      <w:pPr>
        <w:rPr>
          <w:sz w:val="24"/>
          <w:szCs w:val="24"/>
          <w:lang w:val="id-ID"/>
        </w:rPr>
      </w:pPr>
      <w:r>
        <w:rPr>
          <w:sz w:val="24"/>
          <w:szCs w:val="24"/>
          <w:lang w:val="id-ID"/>
        </w:rPr>
        <w:br w:type="page"/>
      </w:r>
    </w:p>
    <w:p w:rsidR="002B1A05" w:rsidRPr="00062F25" w:rsidRDefault="00AF0C92" w:rsidP="00AF0C92">
      <w:pPr>
        <w:pStyle w:val="ListParagraph"/>
        <w:spacing w:before="29" w:line="360" w:lineRule="auto"/>
        <w:ind w:left="1440" w:right="53" w:hanging="22"/>
        <w:jc w:val="center"/>
        <w:rPr>
          <w:sz w:val="24"/>
          <w:szCs w:val="24"/>
        </w:rPr>
      </w:pPr>
      <w:r>
        <w:rPr>
          <w:sz w:val="24"/>
          <w:szCs w:val="24"/>
          <w:lang w:val="id-ID"/>
        </w:rPr>
        <w:lastRenderedPageBreak/>
        <w:t>Tabel</w:t>
      </w:r>
      <w:r w:rsidR="001756E2">
        <w:rPr>
          <w:sz w:val="24"/>
          <w:szCs w:val="24"/>
          <w:lang w:val="id-ID"/>
        </w:rPr>
        <w:t xml:space="preserve"> 4.3</w:t>
      </w:r>
      <w:r>
        <w:rPr>
          <w:sz w:val="24"/>
          <w:szCs w:val="24"/>
          <w:lang w:val="id-ID"/>
        </w:rPr>
        <w:t xml:space="preserve"> </w:t>
      </w:r>
      <w:r w:rsidR="006924C8">
        <w:rPr>
          <w:sz w:val="24"/>
          <w:szCs w:val="24"/>
          <w:lang w:val="id-ID"/>
        </w:rPr>
        <w:t xml:space="preserve">Analisis </w:t>
      </w:r>
      <w:r w:rsidR="00062F25">
        <w:rPr>
          <w:sz w:val="24"/>
          <w:szCs w:val="24"/>
        </w:rPr>
        <w:t>Basis Pengetahuan</w:t>
      </w:r>
    </w:p>
    <w:tbl>
      <w:tblPr>
        <w:tblStyle w:val="TableGrid"/>
        <w:tblW w:w="6861" w:type="dxa"/>
        <w:tblInd w:w="1440" w:type="dxa"/>
        <w:tblLayout w:type="fixed"/>
        <w:tblLook w:val="04A0" w:firstRow="1" w:lastRow="0" w:firstColumn="1" w:lastColumn="0" w:noHBand="0" w:noVBand="1"/>
      </w:tblPr>
      <w:tblGrid>
        <w:gridCol w:w="1191"/>
        <w:gridCol w:w="567"/>
        <w:gridCol w:w="567"/>
        <w:gridCol w:w="567"/>
        <w:gridCol w:w="567"/>
        <w:gridCol w:w="567"/>
        <w:gridCol w:w="567"/>
        <w:gridCol w:w="567"/>
        <w:gridCol w:w="567"/>
        <w:gridCol w:w="567"/>
        <w:gridCol w:w="567"/>
      </w:tblGrid>
      <w:tr w:rsidR="009317AF" w:rsidTr="009317AF">
        <w:tc>
          <w:tcPr>
            <w:tcW w:w="1191" w:type="dxa"/>
            <w:vMerge w:val="restart"/>
            <w:vAlign w:val="center"/>
          </w:tcPr>
          <w:p w:rsidR="009317AF" w:rsidRPr="00AF0C92" w:rsidRDefault="009317AF" w:rsidP="001756E2">
            <w:pPr>
              <w:pStyle w:val="ListParagraph"/>
              <w:spacing w:before="29" w:line="360" w:lineRule="auto"/>
              <w:ind w:left="0" w:right="53"/>
              <w:jc w:val="center"/>
              <w:rPr>
                <w:sz w:val="24"/>
                <w:szCs w:val="24"/>
                <w:lang w:val="id-ID"/>
              </w:rPr>
            </w:pPr>
            <w:r>
              <w:rPr>
                <w:sz w:val="24"/>
                <w:szCs w:val="24"/>
                <w:lang w:val="id-ID"/>
              </w:rPr>
              <w:t>KODE GEJALA (G)</w:t>
            </w:r>
          </w:p>
        </w:tc>
        <w:tc>
          <w:tcPr>
            <w:tcW w:w="5670" w:type="dxa"/>
            <w:gridSpan w:val="10"/>
            <w:vAlign w:val="center"/>
          </w:tcPr>
          <w:p w:rsidR="009317AF" w:rsidRPr="00AF0C92" w:rsidRDefault="009317AF" w:rsidP="009317AF">
            <w:pPr>
              <w:pStyle w:val="ListParagraph"/>
              <w:spacing w:before="29" w:line="360" w:lineRule="auto"/>
              <w:ind w:left="-108" w:right="53"/>
              <w:jc w:val="center"/>
              <w:rPr>
                <w:sz w:val="24"/>
                <w:szCs w:val="24"/>
                <w:lang w:val="id-ID"/>
              </w:rPr>
            </w:pPr>
            <w:r>
              <w:rPr>
                <w:sz w:val="24"/>
                <w:szCs w:val="24"/>
                <w:lang w:val="id-ID"/>
              </w:rPr>
              <w:t>KODE PENYAKIT (P)</w:t>
            </w:r>
          </w:p>
        </w:tc>
      </w:tr>
      <w:tr w:rsidR="00472350" w:rsidTr="009317AF">
        <w:tc>
          <w:tcPr>
            <w:tcW w:w="1191" w:type="dxa"/>
            <w:vMerge/>
          </w:tcPr>
          <w:p w:rsidR="00472350" w:rsidRPr="00AF0C92" w:rsidRDefault="00472350" w:rsidP="00AF0C92">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9317AF">
            <w:pPr>
              <w:pStyle w:val="ListParagraph"/>
              <w:spacing w:before="29" w:line="360" w:lineRule="auto"/>
              <w:ind w:left="-108" w:right="-108"/>
              <w:jc w:val="center"/>
              <w:rPr>
                <w:sz w:val="24"/>
                <w:szCs w:val="24"/>
                <w:lang w:val="id-ID"/>
              </w:rPr>
            </w:pPr>
            <w:r w:rsidRPr="00AF0C92">
              <w:rPr>
                <w:sz w:val="24"/>
                <w:szCs w:val="24"/>
                <w:lang w:val="id-ID"/>
              </w:rPr>
              <w:t>P001</w:t>
            </w:r>
          </w:p>
        </w:tc>
        <w:tc>
          <w:tcPr>
            <w:tcW w:w="567" w:type="dxa"/>
            <w:vAlign w:val="center"/>
          </w:tcPr>
          <w:p w:rsidR="00472350" w:rsidRPr="00AF0C92" w:rsidRDefault="00472350" w:rsidP="009317AF">
            <w:pPr>
              <w:pStyle w:val="ListParagraph"/>
              <w:spacing w:before="29" w:line="360" w:lineRule="auto"/>
              <w:ind w:left="-108" w:right="-108"/>
              <w:jc w:val="center"/>
              <w:rPr>
                <w:sz w:val="24"/>
                <w:szCs w:val="24"/>
                <w:lang w:val="id-ID"/>
              </w:rPr>
            </w:pPr>
            <w:r w:rsidRPr="00AF0C92">
              <w:rPr>
                <w:sz w:val="24"/>
                <w:szCs w:val="24"/>
                <w:lang w:val="id-ID"/>
              </w:rPr>
              <w:t>P002</w:t>
            </w:r>
          </w:p>
        </w:tc>
        <w:tc>
          <w:tcPr>
            <w:tcW w:w="567" w:type="dxa"/>
            <w:vAlign w:val="center"/>
          </w:tcPr>
          <w:p w:rsidR="00472350" w:rsidRPr="00AF0C92" w:rsidRDefault="00472350" w:rsidP="009317AF">
            <w:pPr>
              <w:pStyle w:val="ListParagraph"/>
              <w:spacing w:before="29" w:line="360" w:lineRule="auto"/>
              <w:ind w:left="-108" w:right="-108"/>
              <w:jc w:val="center"/>
              <w:rPr>
                <w:sz w:val="24"/>
                <w:szCs w:val="24"/>
                <w:lang w:val="id-ID"/>
              </w:rPr>
            </w:pPr>
            <w:r w:rsidRPr="00AF0C92">
              <w:rPr>
                <w:sz w:val="24"/>
                <w:szCs w:val="24"/>
                <w:lang w:val="id-ID"/>
              </w:rPr>
              <w:t>P003</w:t>
            </w:r>
          </w:p>
        </w:tc>
        <w:tc>
          <w:tcPr>
            <w:tcW w:w="567" w:type="dxa"/>
            <w:vAlign w:val="center"/>
          </w:tcPr>
          <w:p w:rsidR="00472350" w:rsidRPr="00AF0C92" w:rsidRDefault="00472350" w:rsidP="009317AF">
            <w:pPr>
              <w:pStyle w:val="ListParagraph"/>
              <w:spacing w:before="29" w:line="360" w:lineRule="auto"/>
              <w:ind w:left="-108" w:right="-108"/>
              <w:jc w:val="center"/>
              <w:rPr>
                <w:sz w:val="24"/>
                <w:szCs w:val="24"/>
                <w:lang w:val="id-ID"/>
              </w:rPr>
            </w:pPr>
            <w:r w:rsidRPr="00AF0C92">
              <w:rPr>
                <w:sz w:val="24"/>
                <w:szCs w:val="24"/>
                <w:lang w:val="id-ID"/>
              </w:rPr>
              <w:t>P004</w:t>
            </w:r>
          </w:p>
        </w:tc>
        <w:tc>
          <w:tcPr>
            <w:tcW w:w="567" w:type="dxa"/>
            <w:vAlign w:val="center"/>
          </w:tcPr>
          <w:p w:rsidR="00472350" w:rsidRPr="00AF0C92" w:rsidRDefault="00472350" w:rsidP="009317AF">
            <w:pPr>
              <w:pStyle w:val="ListParagraph"/>
              <w:spacing w:before="29" w:line="360" w:lineRule="auto"/>
              <w:ind w:left="-108" w:right="-108"/>
              <w:jc w:val="center"/>
              <w:rPr>
                <w:sz w:val="24"/>
                <w:szCs w:val="24"/>
                <w:lang w:val="id-ID"/>
              </w:rPr>
            </w:pPr>
            <w:r w:rsidRPr="00AF0C92">
              <w:rPr>
                <w:sz w:val="24"/>
                <w:szCs w:val="24"/>
                <w:lang w:val="id-ID"/>
              </w:rPr>
              <w:t>P005</w:t>
            </w:r>
          </w:p>
        </w:tc>
        <w:tc>
          <w:tcPr>
            <w:tcW w:w="567" w:type="dxa"/>
            <w:vAlign w:val="center"/>
          </w:tcPr>
          <w:p w:rsidR="00472350" w:rsidRPr="00AF0C92" w:rsidRDefault="00472350" w:rsidP="009317AF">
            <w:pPr>
              <w:pStyle w:val="ListParagraph"/>
              <w:spacing w:before="29" w:line="360" w:lineRule="auto"/>
              <w:ind w:left="-108" w:right="-108"/>
              <w:jc w:val="center"/>
              <w:rPr>
                <w:sz w:val="24"/>
                <w:szCs w:val="24"/>
                <w:lang w:val="id-ID"/>
              </w:rPr>
            </w:pPr>
            <w:r w:rsidRPr="00AF0C92">
              <w:rPr>
                <w:sz w:val="24"/>
                <w:szCs w:val="24"/>
                <w:lang w:val="id-ID"/>
              </w:rPr>
              <w:t>P006</w:t>
            </w:r>
          </w:p>
        </w:tc>
        <w:tc>
          <w:tcPr>
            <w:tcW w:w="567" w:type="dxa"/>
            <w:vAlign w:val="center"/>
          </w:tcPr>
          <w:p w:rsidR="00472350" w:rsidRPr="00AF0C92" w:rsidRDefault="00472350" w:rsidP="009317AF">
            <w:pPr>
              <w:pStyle w:val="ListParagraph"/>
              <w:spacing w:before="29" w:line="360" w:lineRule="auto"/>
              <w:ind w:left="-108" w:right="-108"/>
              <w:jc w:val="center"/>
              <w:rPr>
                <w:sz w:val="24"/>
                <w:szCs w:val="24"/>
                <w:lang w:val="id-ID"/>
              </w:rPr>
            </w:pPr>
            <w:r w:rsidRPr="00AF0C92">
              <w:rPr>
                <w:sz w:val="24"/>
                <w:szCs w:val="24"/>
                <w:lang w:val="id-ID"/>
              </w:rPr>
              <w:t>P007</w:t>
            </w:r>
          </w:p>
        </w:tc>
        <w:tc>
          <w:tcPr>
            <w:tcW w:w="567" w:type="dxa"/>
            <w:vAlign w:val="center"/>
          </w:tcPr>
          <w:p w:rsidR="00472350" w:rsidRPr="00AF0C92" w:rsidRDefault="00472350" w:rsidP="009317AF">
            <w:pPr>
              <w:pStyle w:val="ListParagraph"/>
              <w:spacing w:before="29" w:line="360" w:lineRule="auto"/>
              <w:ind w:left="-108" w:right="-108"/>
              <w:jc w:val="center"/>
              <w:rPr>
                <w:sz w:val="24"/>
                <w:szCs w:val="24"/>
                <w:lang w:val="id-ID"/>
              </w:rPr>
            </w:pPr>
            <w:r w:rsidRPr="00AF0C92">
              <w:rPr>
                <w:sz w:val="24"/>
                <w:szCs w:val="24"/>
                <w:lang w:val="id-ID"/>
              </w:rPr>
              <w:t>P008</w:t>
            </w:r>
          </w:p>
        </w:tc>
        <w:tc>
          <w:tcPr>
            <w:tcW w:w="567" w:type="dxa"/>
            <w:vAlign w:val="center"/>
          </w:tcPr>
          <w:p w:rsidR="00472350" w:rsidRPr="00AF0C92" w:rsidRDefault="00472350" w:rsidP="009317AF">
            <w:pPr>
              <w:pStyle w:val="ListParagraph"/>
              <w:spacing w:before="29" w:line="360" w:lineRule="auto"/>
              <w:ind w:left="-108" w:right="-108"/>
              <w:jc w:val="center"/>
              <w:rPr>
                <w:sz w:val="24"/>
                <w:szCs w:val="24"/>
                <w:lang w:val="id-ID"/>
              </w:rPr>
            </w:pPr>
            <w:r w:rsidRPr="00AF0C92">
              <w:rPr>
                <w:sz w:val="24"/>
                <w:szCs w:val="24"/>
                <w:lang w:val="id-ID"/>
              </w:rPr>
              <w:t>P009</w:t>
            </w:r>
          </w:p>
        </w:tc>
        <w:tc>
          <w:tcPr>
            <w:tcW w:w="567" w:type="dxa"/>
            <w:vAlign w:val="center"/>
          </w:tcPr>
          <w:p w:rsidR="00472350" w:rsidRPr="00AF0C92" w:rsidRDefault="00472350" w:rsidP="009317AF">
            <w:pPr>
              <w:pStyle w:val="ListParagraph"/>
              <w:spacing w:before="29" w:line="360" w:lineRule="auto"/>
              <w:ind w:left="-108" w:right="-108"/>
              <w:jc w:val="center"/>
              <w:rPr>
                <w:sz w:val="24"/>
                <w:szCs w:val="24"/>
                <w:lang w:val="id-ID"/>
              </w:rPr>
            </w:pPr>
            <w:r w:rsidRPr="00AF0C92">
              <w:rPr>
                <w:sz w:val="24"/>
                <w:szCs w:val="24"/>
                <w:lang w:val="id-ID"/>
              </w:rPr>
              <w:t>P010</w:t>
            </w:r>
          </w:p>
        </w:tc>
      </w:tr>
      <w:tr w:rsidR="00472350" w:rsidTr="000136AE">
        <w:tc>
          <w:tcPr>
            <w:tcW w:w="1191" w:type="dxa"/>
            <w:vAlign w:val="center"/>
          </w:tcPr>
          <w:p w:rsidR="00472350" w:rsidRDefault="00472350" w:rsidP="003E1BDC">
            <w:pPr>
              <w:pStyle w:val="ListParagraph"/>
              <w:spacing w:before="29" w:line="360" w:lineRule="auto"/>
              <w:ind w:left="0" w:right="53"/>
              <w:jc w:val="center"/>
              <w:rPr>
                <w:sz w:val="24"/>
                <w:szCs w:val="24"/>
                <w:lang w:val="id-ID"/>
              </w:rPr>
            </w:pPr>
            <w:r>
              <w:rPr>
                <w:sz w:val="24"/>
                <w:szCs w:val="24"/>
                <w:lang w:val="id-ID"/>
              </w:rPr>
              <w:t>G001</w:t>
            </w: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r>
      <w:tr w:rsidR="00472350" w:rsidTr="000136AE">
        <w:tc>
          <w:tcPr>
            <w:tcW w:w="1191" w:type="dxa"/>
            <w:vAlign w:val="center"/>
          </w:tcPr>
          <w:p w:rsidR="00472350" w:rsidRDefault="00472350" w:rsidP="003E1BDC">
            <w:pPr>
              <w:pStyle w:val="ListParagraph"/>
              <w:spacing w:before="29" w:line="360" w:lineRule="auto"/>
              <w:ind w:left="0" w:right="53"/>
              <w:jc w:val="center"/>
              <w:rPr>
                <w:sz w:val="24"/>
                <w:szCs w:val="24"/>
                <w:lang w:val="id-ID"/>
              </w:rPr>
            </w:pPr>
            <w:r>
              <w:rPr>
                <w:sz w:val="24"/>
                <w:szCs w:val="24"/>
                <w:lang w:val="id-ID"/>
              </w:rPr>
              <w:t>G002</w:t>
            </w: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r>
      <w:tr w:rsidR="00472350" w:rsidTr="000136AE">
        <w:tc>
          <w:tcPr>
            <w:tcW w:w="1191" w:type="dxa"/>
            <w:vAlign w:val="center"/>
          </w:tcPr>
          <w:p w:rsidR="00472350" w:rsidRDefault="00472350" w:rsidP="003E1BDC">
            <w:pPr>
              <w:pStyle w:val="ListParagraph"/>
              <w:spacing w:before="29" w:line="360" w:lineRule="auto"/>
              <w:ind w:left="0" w:right="53"/>
              <w:jc w:val="center"/>
              <w:rPr>
                <w:sz w:val="24"/>
                <w:szCs w:val="24"/>
                <w:lang w:val="id-ID"/>
              </w:rPr>
            </w:pPr>
            <w:r>
              <w:rPr>
                <w:sz w:val="24"/>
                <w:szCs w:val="24"/>
                <w:lang w:val="id-ID"/>
              </w:rPr>
              <w:t>G003</w:t>
            </w: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r>
      <w:tr w:rsidR="00472350" w:rsidTr="000136AE">
        <w:tc>
          <w:tcPr>
            <w:tcW w:w="1191" w:type="dxa"/>
            <w:vAlign w:val="center"/>
          </w:tcPr>
          <w:p w:rsidR="00472350" w:rsidRDefault="00472350" w:rsidP="003E1BDC">
            <w:pPr>
              <w:pStyle w:val="ListParagraph"/>
              <w:spacing w:before="29" w:line="360" w:lineRule="auto"/>
              <w:ind w:left="0" w:right="53"/>
              <w:jc w:val="center"/>
              <w:rPr>
                <w:sz w:val="24"/>
                <w:szCs w:val="24"/>
                <w:lang w:val="id-ID"/>
              </w:rPr>
            </w:pPr>
            <w:r>
              <w:rPr>
                <w:sz w:val="24"/>
                <w:szCs w:val="24"/>
                <w:lang w:val="id-ID"/>
              </w:rPr>
              <w:t>G004</w:t>
            </w: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r>
      <w:tr w:rsidR="00472350" w:rsidTr="000136AE">
        <w:tc>
          <w:tcPr>
            <w:tcW w:w="1191" w:type="dxa"/>
            <w:vAlign w:val="center"/>
          </w:tcPr>
          <w:p w:rsidR="00472350" w:rsidRDefault="00472350" w:rsidP="003E1BDC">
            <w:pPr>
              <w:pStyle w:val="ListParagraph"/>
              <w:spacing w:before="29" w:line="360" w:lineRule="auto"/>
              <w:ind w:left="0" w:right="53"/>
              <w:jc w:val="center"/>
              <w:rPr>
                <w:sz w:val="24"/>
                <w:szCs w:val="24"/>
                <w:lang w:val="id-ID"/>
              </w:rPr>
            </w:pPr>
            <w:r>
              <w:rPr>
                <w:sz w:val="24"/>
                <w:szCs w:val="24"/>
                <w:lang w:val="id-ID"/>
              </w:rPr>
              <w:t>G005</w:t>
            </w: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r>
      <w:tr w:rsidR="00472350" w:rsidTr="000136AE">
        <w:tc>
          <w:tcPr>
            <w:tcW w:w="1191" w:type="dxa"/>
            <w:vAlign w:val="center"/>
          </w:tcPr>
          <w:p w:rsidR="00472350" w:rsidRDefault="00472350" w:rsidP="003E1BDC">
            <w:pPr>
              <w:pStyle w:val="ListParagraph"/>
              <w:spacing w:before="29" w:line="360" w:lineRule="auto"/>
              <w:ind w:left="0" w:right="53"/>
              <w:jc w:val="center"/>
              <w:rPr>
                <w:sz w:val="24"/>
                <w:szCs w:val="24"/>
                <w:lang w:val="id-ID"/>
              </w:rPr>
            </w:pPr>
            <w:r>
              <w:rPr>
                <w:sz w:val="24"/>
                <w:szCs w:val="24"/>
                <w:lang w:val="id-ID"/>
              </w:rPr>
              <w:t>G006</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r>
      <w:tr w:rsidR="00472350" w:rsidTr="000136AE">
        <w:tc>
          <w:tcPr>
            <w:tcW w:w="1191" w:type="dxa"/>
            <w:vAlign w:val="center"/>
          </w:tcPr>
          <w:p w:rsidR="00472350" w:rsidRDefault="00472350" w:rsidP="003E1BDC">
            <w:pPr>
              <w:pStyle w:val="ListParagraph"/>
              <w:spacing w:before="29" w:line="360" w:lineRule="auto"/>
              <w:ind w:left="0" w:right="53"/>
              <w:jc w:val="center"/>
              <w:rPr>
                <w:sz w:val="24"/>
                <w:szCs w:val="24"/>
                <w:lang w:val="id-ID"/>
              </w:rPr>
            </w:pPr>
            <w:r>
              <w:rPr>
                <w:sz w:val="24"/>
                <w:szCs w:val="24"/>
                <w:lang w:val="id-ID"/>
              </w:rPr>
              <w:t>G007</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r>
      <w:tr w:rsidR="00472350" w:rsidTr="000136AE">
        <w:tc>
          <w:tcPr>
            <w:tcW w:w="1191" w:type="dxa"/>
            <w:vAlign w:val="center"/>
          </w:tcPr>
          <w:p w:rsidR="00472350" w:rsidRDefault="00472350" w:rsidP="003E1BDC">
            <w:pPr>
              <w:pStyle w:val="ListParagraph"/>
              <w:spacing w:before="29" w:line="360" w:lineRule="auto"/>
              <w:ind w:left="0" w:right="53"/>
              <w:jc w:val="center"/>
              <w:rPr>
                <w:sz w:val="24"/>
                <w:szCs w:val="24"/>
                <w:lang w:val="id-ID"/>
              </w:rPr>
            </w:pPr>
            <w:r>
              <w:rPr>
                <w:sz w:val="24"/>
                <w:szCs w:val="24"/>
                <w:lang w:val="id-ID"/>
              </w:rPr>
              <w:t>G008</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r>
      <w:tr w:rsidR="00472350" w:rsidTr="000136AE">
        <w:tc>
          <w:tcPr>
            <w:tcW w:w="1191" w:type="dxa"/>
            <w:vAlign w:val="center"/>
          </w:tcPr>
          <w:p w:rsidR="00472350" w:rsidRDefault="00472350" w:rsidP="003E1BDC">
            <w:pPr>
              <w:pStyle w:val="ListParagraph"/>
              <w:spacing w:before="29" w:line="360" w:lineRule="auto"/>
              <w:ind w:left="0" w:right="53"/>
              <w:jc w:val="center"/>
              <w:rPr>
                <w:sz w:val="24"/>
                <w:szCs w:val="24"/>
                <w:lang w:val="id-ID"/>
              </w:rPr>
            </w:pPr>
            <w:r>
              <w:rPr>
                <w:sz w:val="24"/>
                <w:szCs w:val="24"/>
                <w:lang w:val="id-ID"/>
              </w:rPr>
              <w:t>G009</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r>
      <w:tr w:rsidR="00472350" w:rsidTr="000136AE">
        <w:tc>
          <w:tcPr>
            <w:tcW w:w="1191" w:type="dxa"/>
            <w:vAlign w:val="center"/>
          </w:tcPr>
          <w:p w:rsidR="00472350" w:rsidRDefault="00472350" w:rsidP="003E1BDC">
            <w:pPr>
              <w:pStyle w:val="ListParagraph"/>
              <w:spacing w:before="29" w:line="360" w:lineRule="auto"/>
              <w:ind w:left="0" w:right="53"/>
              <w:jc w:val="center"/>
              <w:rPr>
                <w:sz w:val="24"/>
                <w:szCs w:val="24"/>
                <w:lang w:val="id-ID"/>
              </w:rPr>
            </w:pPr>
            <w:r>
              <w:rPr>
                <w:sz w:val="24"/>
                <w:szCs w:val="24"/>
                <w:lang w:val="id-ID"/>
              </w:rPr>
              <w:t>G010</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r>
      <w:tr w:rsidR="00472350" w:rsidTr="000136AE">
        <w:tc>
          <w:tcPr>
            <w:tcW w:w="1191" w:type="dxa"/>
            <w:vAlign w:val="center"/>
          </w:tcPr>
          <w:p w:rsidR="00472350" w:rsidRDefault="00472350" w:rsidP="003E1BDC">
            <w:pPr>
              <w:pStyle w:val="ListParagraph"/>
              <w:spacing w:before="29" w:line="360" w:lineRule="auto"/>
              <w:ind w:left="0" w:right="53"/>
              <w:jc w:val="center"/>
              <w:rPr>
                <w:sz w:val="24"/>
                <w:szCs w:val="24"/>
                <w:lang w:val="id-ID"/>
              </w:rPr>
            </w:pPr>
            <w:r>
              <w:rPr>
                <w:sz w:val="24"/>
                <w:szCs w:val="24"/>
                <w:lang w:val="id-ID"/>
              </w:rPr>
              <w:t>G011</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r>
      <w:tr w:rsidR="00472350" w:rsidTr="000136AE">
        <w:tc>
          <w:tcPr>
            <w:tcW w:w="1191" w:type="dxa"/>
            <w:vAlign w:val="center"/>
          </w:tcPr>
          <w:p w:rsidR="00472350" w:rsidRDefault="00472350" w:rsidP="003E1BDC">
            <w:pPr>
              <w:pStyle w:val="ListParagraph"/>
              <w:spacing w:before="29" w:line="360" w:lineRule="auto"/>
              <w:ind w:left="0" w:right="53"/>
              <w:jc w:val="center"/>
              <w:rPr>
                <w:sz w:val="24"/>
                <w:szCs w:val="24"/>
                <w:lang w:val="id-ID"/>
              </w:rPr>
            </w:pPr>
            <w:r>
              <w:rPr>
                <w:sz w:val="24"/>
                <w:szCs w:val="24"/>
                <w:lang w:val="id-ID"/>
              </w:rPr>
              <w:t>G012</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c>
          <w:tcPr>
            <w:tcW w:w="567" w:type="dxa"/>
            <w:vAlign w:val="center"/>
          </w:tcPr>
          <w:p w:rsidR="00472350" w:rsidRPr="00AF0C92" w:rsidRDefault="00472350" w:rsidP="000136AE">
            <w:pPr>
              <w:pStyle w:val="ListParagraph"/>
              <w:spacing w:before="29" w:line="360" w:lineRule="auto"/>
              <w:ind w:left="0" w:right="53"/>
              <w:jc w:val="center"/>
              <w:rPr>
                <w:sz w:val="24"/>
                <w:szCs w:val="24"/>
                <w:lang w:val="id-ID"/>
              </w:rPr>
            </w:pPr>
          </w:p>
        </w:tc>
      </w:tr>
      <w:tr w:rsidR="000136AE" w:rsidTr="000136AE">
        <w:tc>
          <w:tcPr>
            <w:tcW w:w="1191" w:type="dxa"/>
            <w:vAlign w:val="center"/>
          </w:tcPr>
          <w:p w:rsidR="000136AE" w:rsidRDefault="000136AE" w:rsidP="003E1BDC">
            <w:pPr>
              <w:pStyle w:val="ListParagraph"/>
              <w:spacing w:before="29" w:line="360" w:lineRule="auto"/>
              <w:ind w:left="0" w:right="53"/>
              <w:jc w:val="center"/>
              <w:rPr>
                <w:sz w:val="24"/>
                <w:szCs w:val="24"/>
                <w:lang w:val="id-ID"/>
              </w:rPr>
            </w:pPr>
            <w:r>
              <w:rPr>
                <w:sz w:val="24"/>
                <w:szCs w:val="24"/>
                <w:lang w:val="id-ID"/>
              </w:rPr>
              <w:t>G013</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r>
      <w:tr w:rsidR="000136AE" w:rsidTr="000136AE">
        <w:tc>
          <w:tcPr>
            <w:tcW w:w="1191" w:type="dxa"/>
            <w:vAlign w:val="center"/>
          </w:tcPr>
          <w:p w:rsidR="000136AE" w:rsidRDefault="000136AE" w:rsidP="003E1BDC">
            <w:pPr>
              <w:pStyle w:val="ListParagraph"/>
              <w:spacing w:before="29" w:line="360" w:lineRule="auto"/>
              <w:ind w:left="0" w:right="53"/>
              <w:jc w:val="center"/>
              <w:rPr>
                <w:sz w:val="24"/>
                <w:szCs w:val="24"/>
                <w:lang w:val="id-ID"/>
              </w:rPr>
            </w:pPr>
            <w:r>
              <w:rPr>
                <w:sz w:val="24"/>
                <w:szCs w:val="24"/>
                <w:lang w:val="id-ID"/>
              </w:rPr>
              <w:t>G014</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r>
      <w:tr w:rsidR="000136AE" w:rsidTr="000136AE">
        <w:tc>
          <w:tcPr>
            <w:tcW w:w="1191" w:type="dxa"/>
            <w:vAlign w:val="center"/>
          </w:tcPr>
          <w:p w:rsidR="000136AE" w:rsidRDefault="000136AE" w:rsidP="003E1BDC">
            <w:pPr>
              <w:pStyle w:val="ListParagraph"/>
              <w:spacing w:before="29" w:line="360" w:lineRule="auto"/>
              <w:ind w:left="0" w:right="53"/>
              <w:jc w:val="center"/>
              <w:rPr>
                <w:sz w:val="24"/>
                <w:szCs w:val="24"/>
                <w:lang w:val="id-ID"/>
              </w:rPr>
            </w:pPr>
            <w:r>
              <w:rPr>
                <w:sz w:val="24"/>
                <w:szCs w:val="24"/>
                <w:lang w:val="id-ID"/>
              </w:rPr>
              <w:t>G015</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r>
      <w:tr w:rsidR="000136AE" w:rsidTr="000136AE">
        <w:tc>
          <w:tcPr>
            <w:tcW w:w="1191" w:type="dxa"/>
            <w:vAlign w:val="center"/>
          </w:tcPr>
          <w:p w:rsidR="000136AE" w:rsidRDefault="000136AE" w:rsidP="003E1BDC">
            <w:pPr>
              <w:pStyle w:val="ListParagraph"/>
              <w:spacing w:before="29" w:line="360" w:lineRule="auto"/>
              <w:ind w:left="0" w:right="53"/>
              <w:jc w:val="center"/>
              <w:rPr>
                <w:sz w:val="24"/>
                <w:szCs w:val="24"/>
                <w:lang w:val="id-ID"/>
              </w:rPr>
            </w:pPr>
            <w:r>
              <w:rPr>
                <w:sz w:val="24"/>
                <w:szCs w:val="24"/>
                <w:lang w:val="id-ID"/>
              </w:rPr>
              <w:t>G016</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r>
      <w:tr w:rsidR="000136AE" w:rsidTr="000136AE">
        <w:tc>
          <w:tcPr>
            <w:tcW w:w="1191" w:type="dxa"/>
            <w:vAlign w:val="center"/>
          </w:tcPr>
          <w:p w:rsidR="000136AE" w:rsidRDefault="000136AE" w:rsidP="003E1BDC">
            <w:pPr>
              <w:pStyle w:val="ListParagraph"/>
              <w:spacing w:before="29" w:line="360" w:lineRule="auto"/>
              <w:ind w:left="0" w:right="53"/>
              <w:jc w:val="center"/>
              <w:rPr>
                <w:sz w:val="24"/>
                <w:szCs w:val="24"/>
                <w:lang w:val="id-ID"/>
              </w:rPr>
            </w:pPr>
            <w:r>
              <w:rPr>
                <w:sz w:val="24"/>
                <w:szCs w:val="24"/>
                <w:lang w:val="id-ID"/>
              </w:rPr>
              <w:t>G017</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r>
      <w:tr w:rsidR="000136AE" w:rsidTr="000136AE">
        <w:tc>
          <w:tcPr>
            <w:tcW w:w="1191" w:type="dxa"/>
            <w:vAlign w:val="center"/>
          </w:tcPr>
          <w:p w:rsidR="000136AE" w:rsidRDefault="000136AE" w:rsidP="003E1BDC">
            <w:pPr>
              <w:pStyle w:val="ListParagraph"/>
              <w:spacing w:before="29" w:line="360" w:lineRule="auto"/>
              <w:ind w:left="0" w:right="53"/>
              <w:jc w:val="center"/>
              <w:rPr>
                <w:sz w:val="24"/>
                <w:szCs w:val="24"/>
                <w:lang w:val="id-ID"/>
              </w:rPr>
            </w:pPr>
            <w:r>
              <w:rPr>
                <w:sz w:val="24"/>
                <w:szCs w:val="24"/>
                <w:lang w:val="id-ID"/>
              </w:rPr>
              <w:t>G018</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r>
      <w:tr w:rsidR="000136AE" w:rsidTr="000136AE">
        <w:tc>
          <w:tcPr>
            <w:tcW w:w="1191" w:type="dxa"/>
            <w:vAlign w:val="center"/>
          </w:tcPr>
          <w:p w:rsidR="000136AE" w:rsidRDefault="000136AE" w:rsidP="003E1BDC">
            <w:pPr>
              <w:pStyle w:val="ListParagraph"/>
              <w:spacing w:before="29" w:line="360" w:lineRule="auto"/>
              <w:ind w:left="0" w:right="53"/>
              <w:jc w:val="center"/>
              <w:rPr>
                <w:sz w:val="24"/>
                <w:szCs w:val="24"/>
                <w:lang w:val="id-ID"/>
              </w:rPr>
            </w:pPr>
            <w:r>
              <w:rPr>
                <w:sz w:val="24"/>
                <w:szCs w:val="24"/>
                <w:lang w:val="id-ID"/>
              </w:rPr>
              <w:t>G019</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r>
      <w:tr w:rsidR="000136AE" w:rsidTr="000136AE">
        <w:tc>
          <w:tcPr>
            <w:tcW w:w="1191" w:type="dxa"/>
            <w:vAlign w:val="center"/>
          </w:tcPr>
          <w:p w:rsidR="000136AE" w:rsidRDefault="000136AE" w:rsidP="003E1BDC">
            <w:pPr>
              <w:pStyle w:val="ListParagraph"/>
              <w:spacing w:before="29" w:line="360" w:lineRule="auto"/>
              <w:ind w:left="0" w:right="53"/>
              <w:jc w:val="center"/>
              <w:rPr>
                <w:sz w:val="24"/>
                <w:szCs w:val="24"/>
                <w:lang w:val="id-ID"/>
              </w:rPr>
            </w:pPr>
            <w:r>
              <w:rPr>
                <w:sz w:val="24"/>
                <w:szCs w:val="24"/>
                <w:lang w:val="id-ID"/>
              </w:rPr>
              <w:t>G020</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r>
      <w:tr w:rsidR="000136AE" w:rsidTr="000136AE">
        <w:tc>
          <w:tcPr>
            <w:tcW w:w="1191" w:type="dxa"/>
            <w:vAlign w:val="center"/>
          </w:tcPr>
          <w:p w:rsidR="000136AE" w:rsidRDefault="000136AE" w:rsidP="003E1BDC">
            <w:pPr>
              <w:pStyle w:val="ListParagraph"/>
              <w:spacing w:before="29" w:line="360" w:lineRule="auto"/>
              <w:ind w:left="0" w:right="53"/>
              <w:jc w:val="center"/>
              <w:rPr>
                <w:sz w:val="24"/>
                <w:szCs w:val="24"/>
                <w:lang w:val="id-ID"/>
              </w:rPr>
            </w:pPr>
            <w:r>
              <w:rPr>
                <w:sz w:val="24"/>
                <w:szCs w:val="24"/>
                <w:lang w:val="id-ID"/>
              </w:rPr>
              <w:t>G021</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r>
      <w:tr w:rsidR="000136AE" w:rsidTr="000136AE">
        <w:tc>
          <w:tcPr>
            <w:tcW w:w="1191" w:type="dxa"/>
            <w:vAlign w:val="center"/>
          </w:tcPr>
          <w:p w:rsidR="000136AE" w:rsidRDefault="000136AE" w:rsidP="003E1BDC">
            <w:pPr>
              <w:pStyle w:val="ListParagraph"/>
              <w:spacing w:before="29" w:line="360" w:lineRule="auto"/>
              <w:ind w:left="0" w:right="53"/>
              <w:jc w:val="center"/>
              <w:rPr>
                <w:sz w:val="24"/>
                <w:szCs w:val="24"/>
                <w:lang w:val="id-ID"/>
              </w:rPr>
            </w:pPr>
            <w:r>
              <w:rPr>
                <w:sz w:val="24"/>
                <w:szCs w:val="24"/>
                <w:lang w:val="id-ID"/>
              </w:rPr>
              <w:t>G022</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r>
      <w:tr w:rsidR="000136AE" w:rsidTr="000136AE">
        <w:tc>
          <w:tcPr>
            <w:tcW w:w="1191" w:type="dxa"/>
            <w:vAlign w:val="center"/>
          </w:tcPr>
          <w:p w:rsidR="000136AE" w:rsidRDefault="000136AE" w:rsidP="003E1BDC">
            <w:pPr>
              <w:pStyle w:val="ListParagraph"/>
              <w:spacing w:before="29" w:line="360" w:lineRule="auto"/>
              <w:ind w:left="0" w:right="53"/>
              <w:jc w:val="center"/>
              <w:rPr>
                <w:sz w:val="24"/>
                <w:szCs w:val="24"/>
                <w:lang w:val="id-ID"/>
              </w:rPr>
            </w:pPr>
            <w:r>
              <w:rPr>
                <w:sz w:val="24"/>
                <w:szCs w:val="24"/>
                <w:lang w:val="id-ID"/>
              </w:rPr>
              <w:t>G023</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r>
      <w:tr w:rsidR="000136AE" w:rsidTr="000136AE">
        <w:tc>
          <w:tcPr>
            <w:tcW w:w="1191" w:type="dxa"/>
            <w:vAlign w:val="center"/>
          </w:tcPr>
          <w:p w:rsidR="000136AE" w:rsidRDefault="000136AE" w:rsidP="003E1BDC">
            <w:pPr>
              <w:pStyle w:val="ListParagraph"/>
              <w:spacing w:before="29" w:line="360" w:lineRule="auto"/>
              <w:ind w:left="0" w:right="53"/>
              <w:jc w:val="center"/>
              <w:rPr>
                <w:sz w:val="24"/>
                <w:szCs w:val="24"/>
                <w:lang w:val="id-ID"/>
              </w:rPr>
            </w:pPr>
            <w:r>
              <w:rPr>
                <w:sz w:val="24"/>
                <w:szCs w:val="24"/>
                <w:lang w:val="id-ID"/>
              </w:rPr>
              <w:t>G024</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c>
          <w:tcPr>
            <w:tcW w:w="567" w:type="dxa"/>
            <w:vAlign w:val="center"/>
          </w:tcPr>
          <w:p w:rsidR="000136AE" w:rsidRPr="00AF0C92" w:rsidRDefault="000136AE" w:rsidP="000136AE">
            <w:pPr>
              <w:pStyle w:val="ListParagraph"/>
              <w:spacing w:before="29" w:line="360" w:lineRule="auto"/>
              <w:ind w:left="0" w:right="53"/>
              <w:jc w:val="center"/>
              <w:rPr>
                <w:sz w:val="24"/>
                <w:szCs w:val="24"/>
                <w:lang w:val="id-ID"/>
              </w:rPr>
            </w:pPr>
          </w:p>
        </w:tc>
      </w:tr>
    </w:tbl>
    <w:p w:rsidR="00B85B36" w:rsidRPr="00B85B36" w:rsidRDefault="00B85B36" w:rsidP="00B85B36">
      <w:pPr>
        <w:pStyle w:val="ListParagraph"/>
        <w:spacing w:before="29" w:line="360" w:lineRule="auto"/>
        <w:ind w:left="1440" w:right="53" w:hanging="22"/>
        <w:jc w:val="center"/>
        <w:rPr>
          <w:sz w:val="24"/>
          <w:szCs w:val="24"/>
        </w:rPr>
      </w:pPr>
      <w:r>
        <w:br w:type="page"/>
      </w:r>
      <w:r>
        <w:rPr>
          <w:sz w:val="24"/>
          <w:szCs w:val="24"/>
          <w:lang w:val="id-ID"/>
        </w:rPr>
        <w:lastRenderedPageBreak/>
        <w:t xml:space="preserve">Tabel 4.3 </w:t>
      </w:r>
      <w:r>
        <w:rPr>
          <w:sz w:val="24"/>
          <w:szCs w:val="24"/>
        </w:rPr>
        <w:t xml:space="preserve">Lanjutan </w:t>
      </w:r>
      <w:r>
        <w:rPr>
          <w:sz w:val="24"/>
          <w:szCs w:val="24"/>
          <w:lang w:val="id-ID"/>
        </w:rPr>
        <w:t xml:space="preserve">Analisis </w:t>
      </w:r>
      <w:r>
        <w:rPr>
          <w:sz w:val="24"/>
          <w:szCs w:val="24"/>
        </w:rPr>
        <w:t>Basis Pengetahuan</w:t>
      </w:r>
    </w:p>
    <w:tbl>
      <w:tblPr>
        <w:tblStyle w:val="TableGrid"/>
        <w:tblW w:w="6861" w:type="dxa"/>
        <w:tblInd w:w="1440" w:type="dxa"/>
        <w:tblLayout w:type="fixed"/>
        <w:tblLook w:val="04A0" w:firstRow="1" w:lastRow="0" w:firstColumn="1" w:lastColumn="0" w:noHBand="0" w:noVBand="1"/>
      </w:tblPr>
      <w:tblGrid>
        <w:gridCol w:w="1191"/>
        <w:gridCol w:w="567"/>
        <w:gridCol w:w="567"/>
        <w:gridCol w:w="567"/>
        <w:gridCol w:w="567"/>
        <w:gridCol w:w="567"/>
        <w:gridCol w:w="567"/>
        <w:gridCol w:w="567"/>
        <w:gridCol w:w="567"/>
        <w:gridCol w:w="567"/>
        <w:gridCol w:w="567"/>
      </w:tblGrid>
      <w:tr w:rsidR="00B85B36" w:rsidTr="00EE163B">
        <w:tc>
          <w:tcPr>
            <w:tcW w:w="1191" w:type="dxa"/>
            <w:vMerge w:val="restart"/>
            <w:vAlign w:val="center"/>
          </w:tcPr>
          <w:p w:rsidR="00B85B36" w:rsidRPr="00AF0C92" w:rsidRDefault="00B85B36" w:rsidP="00EE163B">
            <w:pPr>
              <w:pStyle w:val="ListParagraph"/>
              <w:spacing w:before="29" w:line="360" w:lineRule="auto"/>
              <w:ind w:left="0" w:right="53"/>
              <w:jc w:val="center"/>
              <w:rPr>
                <w:sz w:val="24"/>
                <w:szCs w:val="24"/>
                <w:lang w:val="id-ID"/>
              </w:rPr>
            </w:pPr>
            <w:r>
              <w:rPr>
                <w:sz w:val="24"/>
                <w:szCs w:val="24"/>
                <w:lang w:val="id-ID"/>
              </w:rPr>
              <w:t>KODE GEJALA (G)</w:t>
            </w:r>
          </w:p>
        </w:tc>
        <w:tc>
          <w:tcPr>
            <w:tcW w:w="5670" w:type="dxa"/>
            <w:gridSpan w:val="10"/>
            <w:vAlign w:val="center"/>
          </w:tcPr>
          <w:p w:rsidR="00B85B36" w:rsidRPr="00AF0C92" w:rsidRDefault="00B85B36" w:rsidP="000136AE">
            <w:pPr>
              <w:pStyle w:val="ListParagraph"/>
              <w:spacing w:before="29" w:line="360" w:lineRule="auto"/>
              <w:ind w:left="0" w:right="53"/>
              <w:jc w:val="center"/>
              <w:rPr>
                <w:sz w:val="24"/>
                <w:szCs w:val="24"/>
                <w:lang w:val="id-ID"/>
              </w:rPr>
            </w:pPr>
            <w:r>
              <w:rPr>
                <w:sz w:val="24"/>
                <w:szCs w:val="24"/>
                <w:lang w:val="id-ID"/>
              </w:rPr>
              <w:t>KODE PENYAKIT (P)</w:t>
            </w:r>
          </w:p>
        </w:tc>
      </w:tr>
      <w:tr w:rsidR="00B85B36" w:rsidTr="00EE163B">
        <w:tc>
          <w:tcPr>
            <w:tcW w:w="1191" w:type="dxa"/>
            <w:vMerge/>
          </w:tcPr>
          <w:p w:rsidR="00B85B36" w:rsidRPr="00AF0C92" w:rsidRDefault="00B85B36" w:rsidP="00EE163B">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EE163B">
            <w:pPr>
              <w:pStyle w:val="ListParagraph"/>
              <w:spacing w:before="29" w:line="360" w:lineRule="auto"/>
              <w:ind w:left="-108" w:right="-108"/>
              <w:jc w:val="center"/>
              <w:rPr>
                <w:sz w:val="24"/>
                <w:szCs w:val="24"/>
                <w:lang w:val="id-ID"/>
              </w:rPr>
            </w:pPr>
            <w:r w:rsidRPr="00AF0C92">
              <w:rPr>
                <w:sz w:val="24"/>
                <w:szCs w:val="24"/>
                <w:lang w:val="id-ID"/>
              </w:rPr>
              <w:t>P001</w:t>
            </w:r>
          </w:p>
        </w:tc>
        <w:tc>
          <w:tcPr>
            <w:tcW w:w="567" w:type="dxa"/>
            <w:vAlign w:val="center"/>
          </w:tcPr>
          <w:p w:rsidR="00B85B36" w:rsidRPr="00AF0C92" w:rsidRDefault="00B85B36" w:rsidP="00EE163B">
            <w:pPr>
              <w:pStyle w:val="ListParagraph"/>
              <w:spacing w:before="29" w:line="360" w:lineRule="auto"/>
              <w:ind w:left="-108" w:right="-108"/>
              <w:jc w:val="center"/>
              <w:rPr>
                <w:sz w:val="24"/>
                <w:szCs w:val="24"/>
                <w:lang w:val="id-ID"/>
              </w:rPr>
            </w:pPr>
            <w:r w:rsidRPr="00AF0C92">
              <w:rPr>
                <w:sz w:val="24"/>
                <w:szCs w:val="24"/>
                <w:lang w:val="id-ID"/>
              </w:rPr>
              <w:t>P002</w:t>
            </w:r>
          </w:p>
        </w:tc>
        <w:tc>
          <w:tcPr>
            <w:tcW w:w="567" w:type="dxa"/>
            <w:vAlign w:val="center"/>
          </w:tcPr>
          <w:p w:rsidR="00B85B36" w:rsidRPr="00AF0C92" w:rsidRDefault="00B85B36" w:rsidP="00EE163B">
            <w:pPr>
              <w:pStyle w:val="ListParagraph"/>
              <w:spacing w:before="29" w:line="360" w:lineRule="auto"/>
              <w:ind w:left="-108" w:right="-108"/>
              <w:jc w:val="center"/>
              <w:rPr>
                <w:sz w:val="24"/>
                <w:szCs w:val="24"/>
                <w:lang w:val="id-ID"/>
              </w:rPr>
            </w:pPr>
            <w:r w:rsidRPr="00AF0C92">
              <w:rPr>
                <w:sz w:val="24"/>
                <w:szCs w:val="24"/>
                <w:lang w:val="id-ID"/>
              </w:rPr>
              <w:t>P003</w:t>
            </w:r>
          </w:p>
        </w:tc>
        <w:tc>
          <w:tcPr>
            <w:tcW w:w="567" w:type="dxa"/>
            <w:vAlign w:val="center"/>
          </w:tcPr>
          <w:p w:rsidR="00B85B36" w:rsidRPr="00AF0C92" w:rsidRDefault="00B85B36" w:rsidP="00EE163B">
            <w:pPr>
              <w:pStyle w:val="ListParagraph"/>
              <w:spacing w:before="29" w:line="360" w:lineRule="auto"/>
              <w:ind w:left="-108" w:right="-108"/>
              <w:jc w:val="center"/>
              <w:rPr>
                <w:sz w:val="24"/>
                <w:szCs w:val="24"/>
                <w:lang w:val="id-ID"/>
              </w:rPr>
            </w:pPr>
            <w:r w:rsidRPr="00AF0C92">
              <w:rPr>
                <w:sz w:val="24"/>
                <w:szCs w:val="24"/>
                <w:lang w:val="id-ID"/>
              </w:rPr>
              <w:t>P004</w:t>
            </w:r>
          </w:p>
        </w:tc>
        <w:tc>
          <w:tcPr>
            <w:tcW w:w="567" w:type="dxa"/>
            <w:vAlign w:val="center"/>
          </w:tcPr>
          <w:p w:rsidR="00B85B36" w:rsidRPr="00AF0C92" w:rsidRDefault="00B85B36" w:rsidP="00EE163B">
            <w:pPr>
              <w:pStyle w:val="ListParagraph"/>
              <w:spacing w:before="29" w:line="360" w:lineRule="auto"/>
              <w:ind w:left="-108" w:right="-108"/>
              <w:jc w:val="center"/>
              <w:rPr>
                <w:sz w:val="24"/>
                <w:szCs w:val="24"/>
                <w:lang w:val="id-ID"/>
              </w:rPr>
            </w:pPr>
            <w:r w:rsidRPr="00AF0C92">
              <w:rPr>
                <w:sz w:val="24"/>
                <w:szCs w:val="24"/>
                <w:lang w:val="id-ID"/>
              </w:rPr>
              <w:t>P005</w:t>
            </w:r>
          </w:p>
        </w:tc>
        <w:tc>
          <w:tcPr>
            <w:tcW w:w="567" w:type="dxa"/>
            <w:vAlign w:val="center"/>
          </w:tcPr>
          <w:p w:rsidR="00B85B36" w:rsidRPr="00AF0C92" w:rsidRDefault="00B85B36" w:rsidP="00EE163B">
            <w:pPr>
              <w:pStyle w:val="ListParagraph"/>
              <w:spacing w:before="29" w:line="360" w:lineRule="auto"/>
              <w:ind w:left="-108" w:right="-108"/>
              <w:jc w:val="center"/>
              <w:rPr>
                <w:sz w:val="24"/>
                <w:szCs w:val="24"/>
                <w:lang w:val="id-ID"/>
              </w:rPr>
            </w:pPr>
            <w:r w:rsidRPr="00AF0C92">
              <w:rPr>
                <w:sz w:val="24"/>
                <w:szCs w:val="24"/>
                <w:lang w:val="id-ID"/>
              </w:rPr>
              <w:t>P006</w:t>
            </w:r>
          </w:p>
        </w:tc>
        <w:tc>
          <w:tcPr>
            <w:tcW w:w="567" w:type="dxa"/>
            <w:vAlign w:val="center"/>
          </w:tcPr>
          <w:p w:rsidR="00B85B36" w:rsidRPr="00AF0C92" w:rsidRDefault="00B85B36" w:rsidP="00EE163B">
            <w:pPr>
              <w:pStyle w:val="ListParagraph"/>
              <w:spacing w:before="29" w:line="360" w:lineRule="auto"/>
              <w:ind w:left="-108" w:right="-108"/>
              <w:jc w:val="center"/>
              <w:rPr>
                <w:sz w:val="24"/>
                <w:szCs w:val="24"/>
                <w:lang w:val="id-ID"/>
              </w:rPr>
            </w:pPr>
            <w:r w:rsidRPr="00AF0C92">
              <w:rPr>
                <w:sz w:val="24"/>
                <w:szCs w:val="24"/>
                <w:lang w:val="id-ID"/>
              </w:rPr>
              <w:t>P007</w:t>
            </w:r>
          </w:p>
        </w:tc>
        <w:tc>
          <w:tcPr>
            <w:tcW w:w="567" w:type="dxa"/>
            <w:vAlign w:val="center"/>
          </w:tcPr>
          <w:p w:rsidR="00B85B36" w:rsidRPr="00AF0C92" w:rsidRDefault="00B85B36" w:rsidP="00EE163B">
            <w:pPr>
              <w:pStyle w:val="ListParagraph"/>
              <w:spacing w:before="29" w:line="360" w:lineRule="auto"/>
              <w:ind w:left="-108" w:right="-108"/>
              <w:jc w:val="center"/>
              <w:rPr>
                <w:sz w:val="24"/>
                <w:szCs w:val="24"/>
                <w:lang w:val="id-ID"/>
              </w:rPr>
            </w:pPr>
            <w:r w:rsidRPr="00AF0C92">
              <w:rPr>
                <w:sz w:val="24"/>
                <w:szCs w:val="24"/>
                <w:lang w:val="id-ID"/>
              </w:rPr>
              <w:t>P008</w:t>
            </w:r>
          </w:p>
        </w:tc>
        <w:tc>
          <w:tcPr>
            <w:tcW w:w="567" w:type="dxa"/>
            <w:vAlign w:val="center"/>
          </w:tcPr>
          <w:p w:rsidR="00B85B36" w:rsidRPr="00AF0C92" w:rsidRDefault="00B85B36" w:rsidP="00EE163B">
            <w:pPr>
              <w:pStyle w:val="ListParagraph"/>
              <w:spacing w:before="29" w:line="360" w:lineRule="auto"/>
              <w:ind w:left="-108" w:right="-108"/>
              <w:jc w:val="center"/>
              <w:rPr>
                <w:sz w:val="24"/>
                <w:szCs w:val="24"/>
                <w:lang w:val="id-ID"/>
              </w:rPr>
            </w:pPr>
            <w:r w:rsidRPr="00AF0C92">
              <w:rPr>
                <w:sz w:val="24"/>
                <w:szCs w:val="24"/>
                <w:lang w:val="id-ID"/>
              </w:rPr>
              <w:t>P009</w:t>
            </w:r>
          </w:p>
        </w:tc>
        <w:tc>
          <w:tcPr>
            <w:tcW w:w="567" w:type="dxa"/>
            <w:vAlign w:val="center"/>
          </w:tcPr>
          <w:p w:rsidR="00B85B36" w:rsidRPr="00AF0C92" w:rsidRDefault="00B85B36" w:rsidP="00EE163B">
            <w:pPr>
              <w:pStyle w:val="ListParagraph"/>
              <w:spacing w:before="29" w:line="360" w:lineRule="auto"/>
              <w:ind w:left="-108" w:right="-108"/>
              <w:jc w:val="center"/>
              <w:rPr>
                <w:sz w:val="24"/>
                <w:szCs w:val="24"/>
                <w:lang w:val="id-ID"/>
              </w:rPr>
            </w:pPr>
            <w:r w:rsidRPr="00AF0C92">
              <w:rPr>
                <w:sz w:val="24"/>
                <w:szCs w:val="24"/>
                <w:lang w:val="id-ID"/>
              </w:rPr>
              <w:t>P010</w:t>
            </w:r>
          </w:p>
        </w:tc>
      </w:tr>
      <w:tr w:rsidR="00B85B36" w:rsidTr="000136AE">
        <w:tc>
          <w:tcPr>
            <w:tcW w:w="1191" w:type="dxa"/>
            <w:vAlign w:val="center"/>
          </w:tcPr>
          <w:p w:rsidR="00B85B36" w:rsidRDefault="00B85B36" w:rsidP="003E1BDC">
            <w:pPr>
              <w:pStyle w:val="ListParagraph"/>
              <w:spacing w:before="29" w:line="360" w:lineRule="auto"/>
              <w:ind w:left="0" w:right="53"/>
              <w:jc w:val="center"/>
              <w:rPr>
                <w:sz w:val="24"/>
                <w:szCs w:val="24"/>
                <w:lang w:val="id-ID"/>
              </w:rPr>
            </w:pPr>
            <w:r>
              <w:rPr>
                <w:sz w:val="24"/>
                <w:szCs w:val="24"/>
                <w:lang w:val="id-ID"/>
              </w:rPr>
              <w:t>G026</w:t>
            </w: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r>
      <w:tr w:rsidR="00B85B36" w:rsidTr="000136AE">
        <w:tc>
          <w:tcPr>
            <w:tcW w:w="1191" w:type="dxa"/>
            <w:vAlign w:val="center"/>
          </w:tcPr>
          <w:p w:rsidR="00B85B36" w:rsidRDefault="00B85B36" w:rsidP="003E1BDC">
            <w:pPr>
              <w:pStyle w:val="ListParagraph"/>
              <w:spacing w:before="29" w:line="360" w:lineRule="auto"/>
              <w:ind w:left="0" w:right="53"/>
              <w:jc w:val="center"/>
              <w:rPr>
                <w:sz w:val="24"/>
                <w:szCs w:val="24"/>
                <w:lang w:val="id-ID"/>
              </w:rPr>
            </w:pPr>
            <w:r>
              <w:rPr>
                <w:sz w:val="24"/>
                <w:szCs w:val="24"/>
                <w:lang w:val="id-ID"/>
              </w:rPr>
              <w:t>G027</w:t>
            </w: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r>
      <w:tr w:rsidR="00B85B36" w:rsidTr="000136AE">
        <w:tc>
          <w:tcPr>
            <w:tcW w:w="1191" w:type="dxa"/>
            <w:vAlign w:val="center"/>
          </w:tcPr>
          <w:p w:rsidR="00B85B36" w:rsidRDefault="00B85B36" w:rsidP="003E1BDC">
            <w:pPr>
              <w:pStyle w:val="ListParagraph"/>
              <w:spacing w:before="29" w:line="360" w:lineRule="auto"/>
              <w:ind w:left="0" w:right="53"/>
              <w:jc w:val="center"/>
              <w:rPr>
                <w:sz w:val="24"/>
                <w:szCs w:val="24"/>
                <w:lang w:val="id-ID"/>
              </w:rPr>
            </w:pPr>
            <w:r>
              <w:rPr>
                <w:sz w:val="24"/>
                <w:szCs w:val="24"/>
                <w:lang w:val="id-ID"/>
              </w:rPr>
              <w:t>G028</w:t>
            </w: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r>
      <w:tr w:rsidR="00B85B36" w:rsidTr="000136AE">
        <w:tc>
          <w:tcPr>
            <w:tcW w:w="1191" w:type="dxa"/>
            <w:vAlign w:val="center"/>
          </w:tcPr>
          <w:p w:rsidR="00B85B36" w:rsidRDefault="00B85B36" w:rsidP="003E1BDC">
            <w:pPr>
              <w:pStyle w:val="ListParagraph"/>
              <w:spacing w:before="29" w:line="360" w:lineRule="auto"/>
              <w:ind w:left="0" w:right="53"/>
              <w:jc w:val="center"/>
              <w:rPr>
                <w:sz w:val="24"/>
                <w:szCs w:val="24"/>
                <w:lang w:val="id-ID"/>
              </w:rPr>
            </w:pPr>
            <w:r>
              <w:rPr>
                <w:sz w:val="24"/>
                <w:szCs w:val="24"/>
                <w:lang w:val="id-ID"/>
              </w:rPr>
              <w:t>G029</w:t>
            </w: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r>
      <w:tr w:rsidR="00B85B36" w:rsidTr="000136AE">
        <w:tc>
          <w:tcPr>
            <w:tcW w:w="1191" w:type="dxa"/>
            <w:vAlign w:val="center"/>
          </w:tcPr>
          <w:p w:rsidR="00B85B36" w:rsidRDefault="00B85B36" w:rsidP="003E1BDC">
            <w:pPr>
              <w:pStyle w:val="ListParagraph"/>
              <w:spacing w:before="29" w:line="360" w:lineRule="auto"/>
              <w:ind w:left="0" w:right="53"/>
              <w:jc w:val="center"/>
              <w:rPr>
                <w:sz w:val="24"/>
                <w:szCs w:val="24"/>
                <w:lang w:val="id-ID"/>
              </w:rPr>
            </w:pPr>
            <w:r>
              <w:rPr>
                <w:sz w:val="24"/>
                <w:szCs w:val="24"/>
                <w:lang w:val="id-ID"/>
              </w:rPr>
              <w:t>G030</w:t>
            </w: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r>
              <w:rPr>
                <w:sz w:val="24"/>
                <w:szCs w:val="24"/>
                <w:lang w:val="id-ID"/>
              </w:rPr>
              <w:t>√</w:t>
            </w: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r>
      <w:tr w:rsidR="00B85B36" w:rsidTr="000136AE">
        <w:tc>
          <w:tcPr>
            <w:tcW w:w="1191" w:type="dxa"/>
            <w:vAlign w:val="center"/>
          </w:tcPr>
          <w:p w:rsidR="00B85B36" w:rsidRDefault="00B85B36" w:rsidP="003E1BDC">
            <w:pPr>
              <w:pStyle w:val="ListParagraph"/>
              <w:spacing w:before="29" w:line="360" w:lineRule="auto"/>
              <w:ind w:left="0" w:right="53"/>
              <w:jc w:val="center"/>
              <w:rPr>
                <w:sz w:val="24"/>
                <w:szCs w:val="24"/>
                <w:lang w:val="id-ID"/>
              </w:rPr>
            </w:pPr>
            <w:r>
              <w:rPr>
                <w:sz w:val="24"/>
                <w:szCs w:val="24"/>
                <w:lang w:val="id-ID"/>
              </w:rPr>
              <w:t>G031</w:t>
            </w: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r>
              <w:rPr>
                <w:sz w:val="24"/>
                <w:szCs w:val="24"/>
                <w:lang w:val="id-ID"/>
              </w:rPr>
              <w:t>√</w:t>
            </w:r>
          </w:p>
        </w:tc>
      </w:tr>
      <w:tr w:rsidR="00B85B36" w:rsidTr="000136AE">
        <w:tc>
          <w:tcPr>
            <w:tcW w:w="1191" w:type="dxa"/>
            <w:vAlign w:val="center"/>
          </w:tcPr>
          <w:p w:rsidR="00B85B36" w:rsidRDefault="00B85B36" w:rsidP="003E1BDC">
            <w:pPr>
              <w:pStyle w:val="ListParagraph"/>
              <w:spacing w:before="29" w:line="360" w:lineRule="auto"/>
              <w:ind w:left="0" w:right="53"/>
              <w:jc w:val="center"/>
              <w:rPr>
                <w:sz w:val="24"/>
                <w:szCs w:val="24"/>
                <w:lang w:val="id-ID"/>
              </w:rPr>
            </w:pPr>
            <w:r>
              <w:rPr>
                <w:sz w:val="24"/>
                <w:szCs w:val="24"/>
                <w:lang w:val="id-ID"/>
              </w:rPr>
              <w:t>G032</w:t>
            </w: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r>
              <w:rPr>
                <w:sz w:val="24"/>
                <w:szCs w:val="24"/>
                <w:lang w:val="id-ID"/>
              </w:rPr>
              <w:t>√</w:t>
            </w:r>
          </w:p>
        </w:tc>
      </w:tr>
      <w:tr w:rsidR="00B85B36" w:rsidTr="000136AE">
        <w:tc>
          <w:tcPr>
            <w:tcW w:w="1191" w:type="dxa"/>
            <w:vAlign w:val="center"/>
          </w:tcPr>
          <w:p w:rsidR="00B85B36" w:rsidRDefault="00B85B36" w:rsidP="003E1BDC">
            <w:pPr>
              <w:pStyle w:val="ListParagraph"/>
              <w:spacing w:before="29" w:line="360" w:lineRule="auto"/>
              <w:ind w:left="0" w:right="53"/>
              <w:jc w:val="center"/>
              <w:rPr>
                <w:sz w:val="24"/>
                <w:szCs w:val="24"/>
                <w:lang w:val="id-ID"/>
              </w:rPr>
            </w:pPr>
            <w:r>
              <w:rPr>
                <w:sz w:val="24"/>
                <w:szCs w:val="24"/>
                <w:lang w:val="id-ID"/>
              </w:rPr>
              <w:t>G033</w:t>
            </w: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r>
              <w:rPr>
                <w:sz w:val="24"/>
                <w:szCs w:val="24"/>
                <w:lang w:val="id-ID"/>
              </w:rPr>
              <w:t>√</w:t>
            </w:r>
          </w:p>
        </w:tc>
      </w:tr>
      <w:tr w:rsidR="00B85B36" w:rsidTr="000136AE">
        <w:tc>
          <w:tcPr>
            <w:tcW w:w="1191" w:type="dxa"/>
            <w:vAlign w:val="center"/>
          </w:tcPr>
          <w:p w:rsidR="00B85B36" w:rsidRDefault="00B85B36" w:rsidP="003E1BDC">
            <w:pPr>
              <w:pStyle w:val="ListParagraph"/>
              <w:spacing w:before="29" w:line="360" w:lineRule="auto"/>
              <w:ind w:left="0" w:right="53"/>
              <w:jc w:val="center"/>
              <w:rPr>
                <w:sz w:val="24"/>
                <w:szCs w:val="24"/>
                <w:lang w:val="id-ID"/>
              </w:rPr>
            </w:pPr>
            <w:r>
              <w:rPr>
                <w:sz w:val="24"/>
                <w:szCs w:val="24"/>
                <w:lang w:val="id-ID"/>
              </w:rPr>
              <w:t>G034</w:t>
            </w: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p>
        </w:tc>
        <w:tc>
          <w:tcPr>
            <w:tcW w:w="567" w:type="dxa"/>
            <w:vAlign w:val="center"/>
          </w:tcPr>
          <w:p w:rsidR="00B85B36" w:rsidRPr="00AF0C92" w:rsidRDefault="00B85B36" w:rsidP="000136AE">
            <w:pPr>
              <w:pStyle w:val="ListParagraph"/>
              <w:spacing w:before="29" w:line="360" w:lineRule="auto"/>
              <w:ind w:left="0" w:right="53"/>
              <w:jc w:val="center"/>
              <w:rPr>
                <w:sz w:val="24"/>
                <w:szCs w:val="24"/>
                <w:lang w:val="id-ID"/>
              </w:rPr>
            </w:pPr>
            <w:r>
              <w:rPr>
                <w:sz w:val="24"/>
                <w:szCs w:val="24"/>
                <w:lang w:val="id-ID"/>
              </w:rPr>
              <w:t>√</w:t>
            </w:r>
          </w:p>
        </w:tc>
      </w:tr>
    </w:tbl>
    <w:p w:rsidR="00AF0C92" w:rsidRPr="00AF0C92" w:rsidRDefault="00AF0C92" w:rsidP="00AF0C92">
      <w:pPr>
        <w:pStyle w:val="ListParagraph"/>
        <w:spacing w:before="29" w:line="360" w:lineRule="auto"/>
        <w:ind w:left="1440" w:right="53" w:hanging="22"/>
        <w:jc w:val="center"/>
        <w:rPr>
          <w:sz w:val="24"/>
          <w:szCs w:val="24"/>
          <w:lang w:val="id-ID"/>
        </w:rPr>
      </w:pPr>
    </w:p>
    <w:p w:rsidR="00EE163B" w:rsidRPr="00EE163B" w:rsidRDefault="00EE163B" w:rsidP="00EE163B">
      <w:pPr>
        <w:pStyle w:val="ListParagraph"/>
        <w:spacing w:before="29" w:line="360" w:lineRule="auto"/>
        <w:ind w:left="1440" w:right="53" w:firstLine="720"/>
        <w:jc w:val="both"/>
        <w:rPr>
          <w:sz w:val="24"/>
          <w:szCs w:val="24"/>
        </w:rPr>
      </w:pPr>
    </w:p>
    <w:p w:rsidR="001756E2" w:rsidRPr="00062F25" w:rsidRDefault="00062F25" w:rsidP="001756E2">
      <w:pPr>
        <w:pStyle w:val="ListParagraph"/>
        <w:spacing w:before="29" w:line="360" w:lineRule="auto"/>
        <w:ind w:left="1440" w:right="53" w:hanging="22"/>
        <w:jc w:val="center"/>
        <w:rPr>
          <w:sz w:val="24"/>
          <w:szCs w:val="24"/>
        </w:rPr>
      </w:pPr>
      <w:r>
        <w:rPr>
          <w:sz w:val="24"/>
          <w:szCs w:val="24"/>
          <w:lang w:val="id-ID"/>
        </w:rPr>
        <w:t>Tabel 4.</w:t>
      </w:r>
      <w:r>
        <w:rPr>
          <w:sz w:val="24"/>
          <w:szCs w:val="24"/>
        </w:rPr>
        <w:t>4</w:t>
      </w:r>
      <w:r w:rsidR="001756E2">
        <w:rPr>
          <w:sz w:val="24"/>
          <w:szCs w:val="24"/>
          <w:lang w:val="id-ID"/>
        </w:rPr>
        <w:t xml:space="preserve"> </w:t>
      </w:r>
      <w:r>
        <w:rPr>
          <w:sz w:val="24"/>
          <w:szCs w:val="24"/>
        </w:rPr>
        <w:t>Aturan (Rule)</w:t>
      </w:r>
    </w:p>
    <w:tbl>
      <w:tblPr>
        <w:tblStyle w:val="TableGrid"/>
        <w:tblW w:w="0" w:type="auto"/>
        <w:tblInd w:w="1440" w:type="dxa"/>
        <w:tblLook w:val="04A0" w:firstRow="1" w:lastRow="0" w:firstColumn="1" w:lastColumn="0" w:noHBand="0" w:noVBand="1"/>
      </w:tblPr>
      <w:tblGrid>
        <w:gridCol w:w="1787"/>
        <w:gridCol w:w="2410"/>
        <w:gridCol w:w="2550"/>
      </w:tblGrid>
      <w:tr w:rsidR="00B00BEE" w:rsidTr="00B00BEE">
        <w:tc>
          <w:tcPr>
            <w:tcW w:w="1787" w:type="dxa"/>
            <w:vAlign w:val="center"/>
          </w:tcPr>
          <w:p w:rsidR="00B00BEE" w:rsidRDefault="00B00BEE" w:rsidP="00B00BEE">
            <w:pPr>
              <w:pStyle w:val="ListParagraph"/>
              <w:spacing w:before="29" w:line="360" w:lineRule="auto"/>
              <w:ind w:left="0" w:right="53"/>
              <w:jc w:val="center"/>
              <w:rPr>
                <w:sz w:val="24"/>
                <w:szCs w:val="24"/>
                <w:lang w:val="id-ID"/>
              </w:rPr>
            </w:pPr>
            <w:r>
              <w:rPr>
                <w:sz w:val="24"/>
                <w:szCs w:val="24"/>
                <w:lang w:val="id-ID"/>
              </w:rPr>
              <w:t>Aturan (Rule)</w:t>
            </w:r>
          </w:p>
        </w:tc>
        <w:tc>
          <w:tcPr>
            <w:tcW w:w="4960" w:type="dxa"/>
            <w:gridSpan w:val="2"/>
            <w:vAlign w:val="center"/>
          </w:tcPr>
          <w:p w:rsidR="00B00BEE" w:rsidRDefault="00B00BEE" w:rsidP="00B00BEE">
            <w:pPr>
              <w:pStyle w:val="ListParagraph"/>
              <w:spacing w:before="29" w:line="360" w:lineRule="auto"/>
              <w:ind w:left="0" w:right="53"/>
              <w:jc w:val="center"/>
              <w:rPr>
                <w:sz w:val="24"/>
                <w:szCs w:val="24"/>
                <w:lang w:val="id-ID"/>
              </w:rPr>
            </w:pPr>
            <w:r>
              <w:rPr>
                <w:sz w:val="24"/>
                <w:szCs w:val="24"/>
                <w:lang w:val="id-ID"/>
              </w:rPr>
              <w:t>Kaidah Produksi (AND)</w:t>
            </w:r>
          </w:p>
        </w:tc>
      </w:tr>
      <w:tr w:rsidR="003E1BDC" w:rsidTr="00B00BEE">
        <w:tc>
          <w:tcPr>
            <w:tcW w:w="1787" w:type="dxa"/>
            <w:vMerge w:val="restart"/>
            <w:vAlign w:val="center"/>
          </w:tcPr>
          <w:p w:rsidR="003E1BDC" w:rsidRDefault="003E1BDC" w:rsidP="00B00BEE">
            <w:pPr>
              <w:pStyle w:val="ListParagraph"/>
              <w:spacing w:before="29" w:line="360" w:lineRule="auto"/>
              <w:ind w:left="0" w:right="53"/>
              <w:jc w:val="center"/>
              <w:rPr>
                <w:sz w:val="24"/>
                <w:szCs w:val="24"/>
                <w:lang w:val="id-ID"/>
              </w:rPr>
            </w:pPr>
            <w:r>
              <w:rPr>
                <w:sz w:val="24"/>
                <w:szCs w:val="24"/>
                <w:lang w:val="id-ID"/>
              </w:rPr>
              <w:t>R1</w:t>
            </w:r>
          </w:p>
        </w:tc>
        <w:tc>
          <w:tcPr>
            <w:tcW w:w="2410" w:type="dxa"/>
            <w:vMerge w:val="restart"/>
            <w:vAlign w:val="center"/>
          </w:tcPr>
          <w:p w:rsidR="003E1BDC" w:rsidRDefault="003E1BDC" w:rsidP="00B00BEE">
            <w:pPr>
              <w:pStyle w:val="ListParagraph"/>
              <w:spacing w:before="29" w:line="360" w:lineRule="auto"/>
              <w:ind w:left="0" w:right="53"/>
              <w:jc w:val="center"/>
              <w:rPr>
                <w:sz w:val="24"/>
                <w:szCs w:val="24"/>
                <w:lang w:val="id-ID"/>
              </w:rPr>
            </w:pPr>
            <w:r>
              <w:rPr>
                <w:sz w:val="24"/>
                <w:szCs w:val="24"/>
                <w:lang w:val="id-ID"/>
              </w:rPr>
              <w:t>IF</w:t>
            </w:r>
          </w:p>
        </w:tc>
        <w:tc>
          <w:tcPr>
            <w:tcW w:w="2550" w:type="dxa"/>
            <w:vAlign w:val="center"/>
          </w:tcPr>
          <w:p w:rsidR="003E1BDC" w:rsidRDefault="003E1BDC" w:rsidP="00B00BEE">
            <w:pPr>
              <w:pStyle w:val="ListParagraph"/>
              <w:spacing w:before="29" w:line="360" w:lineRule="auto"/>
              <w:ind w:left="0" w:right="53"/>
              <w:jc w:val="center"/>
              <w:rPr>
                <w:sz w:val="24"/>
                <w:szCs w:val="24"/>
                <w:lang w:val="id-ID"/>
              </w:rPr>
            </w:pPr>
            <w:r>
              <w:rPr>
                <w:sz w:val="24"/>
                <w:szCs w:val="24"/>
                <w:lang w:val="id-ID"/>
              </w:rPr>
              <w:t>G001</w:t>
            </w:r>
          </w:p>
        </w:tc>
      </w:tr>
      <w:tr w:rsidR="003E1BDC" w:rsidTr="00B00BEE">
        <w:tc>
          <w:tcPr>
            <w:tcW w:w="1787" w:type="dxa"/>
            <w:vMerge/>
            <w:vAlign w:val="center"/>
          </w:tcPr>
          <w:p w:rsidR="003E1BDC" w:rsidRDefault="003E1BDC" w:rsidP="00B00BEE">
            <w:pPr>
              <w:pStyle w:val="ListParagraph"/>
              <w:spacing w:before="29" w:line="360" w:lineRule="auto"/>
              <w:ind w:left="0" w:right="53"/>
              <w:jc w:val="center"/>
              <w:rPr>
                <w:sz w:val="24"/>
                <w:szCs w:val="24"/>
                <w:lang w:val="id-ID"/>
              </w:rPr>
            </w:pPr>
          </w:p>
        </w:tc>
        <w:tc>
          <w:tcPr>
            <w:tcW w:w="2410" w:type="dxa"/>
            <w:vMerge/>
            <w:vAlign w:val="center"/>
          </w:tcPr>
          <w:p w:rsidR="003E1BDC" w:rsidRDefault="003E1BDC" w:rsidP="00B00BEE">
            <w:pPr>
              <w:pStyle w:val="ListParagraph"/>
              <w:spacing w:before="29" w:line="360" w:lineRule="auto"/>
              <w:ind w:left="0" w:right="53"/>
              <w:jc w:val="center"/>
              <w:rPr>
                <w:sz w:val="24"/>
                <w:szCs w:val="24"/>
                <w:lang w:val="id-ID"/>
              </w:rPr>
            </w:pPr>
          </w:p>
        </w:tc>
        <w:tc>
          <w:tcPr>
            <w:tcW w:w="2550" w:type="dxa"/>
            <w:vAlign w:val="center"/>
          </w:tcPr>
          <w:p w:rsidR="003E1BDC" w:rsidRDefault="003E1BDC" w:rsidP="00B00BEE">
            <w:pPr>
              <w:pStyle w:val="ListParagraph"/>
              <w:spacing w:before="29" w:line="360" w:lineRule="auto"/>
              <w:ind w:left="0" w:right="53"/>
              <w:jc w:val="center"/>
              <w:rPr>
                <w:sz w:val="24"/>
                <w:szCs w:val="24"/>
                <w:lang w:val="id-ID"/>
              </w:rPr>
            </w:pPr>
            <w:r>
              <w:rPr>
                <w:sz w:val="24"/>
                <w:szCs w:val="24"/>
                <w:lang w:val="id-ID"/>
              </w:rPr>
              <w:t>G002</w:t>
            </w:r>
          </w:p>
        </w:tc>
      </w:tr>
      <w:tr w:rsidR="003E1BDC" w:rsidTr="00B00BEE">
        <w:tc>
          <w:tcPr>
            <w:tcW w:w="1787" w:type="dxa"/>
            <w:vMerge/>
            <w:vAlign w:val="center"/>
          </w:tcPr>
          <w:p w:rsidR="003E1BDC" w:rsidRDefault="003E1BDC" w:rsidP="00B00BEE">
            <w:pPr>
              <w:pStyle w:val="ListParagraph"/>
              <w:spacing w:before="29" w:line="360" w:lineRule="auto"/>
              <w:ind w:left="0" w:right="53"/>
              <w:jc w:val="center"/>
              <w:rPr>
                <w:sz w:val="24"/>
                <w:szCs w:val="24"/>
                <w:lang w:val="id-ID"/>
              </w:rPr>
            </w:pPr>
          </w:p>
        </w:tc>
        <w:tc>
          <w:tcPr>
            <w:tcW w:w="2410" w:type="dxa"/>
            <w:vMerge/>
            <w:vAlign w:val="center"/>
          </w:tcPr>
          <w:p w:rsidR="003E1BDC" w:rsidRDefault="003E1BDC" w:rsidP="00B00BEE">
            <w:pPr>
              <w:pStyle w:val="ListParagraph"/>
              <w:spacing w:before="29" w:line="360" w:lineRule="auto"/>
              <w:ind w:left="0" w:right="53"/>
              <w:jc w:val="center"/>
              <w:rPr>
                <w:sz w:val="24"/>
                <w:szCs w:val="24"/>
                <w:lang w:val="id-ID"/>
              </w:rPr>
            </w:pPr>
          </w:p>
        </w:tc>
        <w:tc>
          <w:tcPr>
            <w:tcW w:w="2550" w:type="dxa"/>
            <w:vAlign w:val="center"/>
          </w:tcPr>
          <w:p w:rsidR="003E1BDC" w:rsidRDefault="003E1BDC" w:rsidP="00B00BEE">
            <w:pPr>
              <w:pStyle w:val="ListParagraph"/>
              <w:spacing w:before="29" w:line="360" w:lineRule="auto"/>
              <w:ind w:left="0" w:right="53"/>
              <w:jc w:val="center"/>
              <w:rPr>
                <w:sz w:val="24"/>
                <w:szCs w:val="24"/>
                <w:lang w:val="id-ID"/>
              </w:rPr>
            </w:pPr>
            <w:r>
              <w:rPr>
                <w:sz w:val="24"/>
                <w:szCs w:val="24"/>
                <w:lang w:val="id-ID"/>
              </w:rPr>
              <w:t>G003</w:t>
            </w:r>
          </w:p>
        </w:tc>
      </w:tr>
      <w:tr w:rsidR="003E1BDC" w:rsidTr="00B00BEE">
        <w:tc>
          <w:tcPr>
            <w:tcW w:w="1787" w:type="dxa"/>
            <w:vMerge/>
            <w:vAlign w:val="center"/>
          </w:tcPr>
          <w:p w:rsidR="003E1BDC" w:rsidRDefault="003E1BDC" w:rsidP="00B00BEE">
            <w:pPr>
              <w:pStyle w:val="ListParagraph"/>
              <w:spacing w:before="29" w:line="360" w:lineRule="auto"/>
              <w:ind w:left="0" w:right="53"/>
              <w:jc w:val="center"/>
              <w:rPr>
                <w:sz w:val="24"/>
                <w:szCs w:val="24"/>
                <w:lang w:val="id-ID"/>
              </w:rPr>
            </w:pPr>
          </w:p>
        </w:tc>
        <w:tc>
          <w:tcPr>
            <w:tcW w:w="2410" w:type="dxa"/>
            <w:vMerge/>
            <w:vAlign w:val="center"/>
          </w:tcPr>
          <w:p w:rsidR="003E1BDC" w:rsidRDefault="003E1BDC" w:rsidP="00B00BEE">
            <w:pPr>
              <w:pStyle w:val="ListParagraph"/>
              <w:spacing w:before="29" w:line="360" w:lineRule="auto"/>
              <w:ind w:left="0" w:right="53"/>
              <w:jc w:val="center"/>
              <w:rPr>
                <w:sz w:val="24"/>
                <w:szCs w:val="24"/>
                <w:lang w:val="id-ID"/>
              </w:rPr>
            </w:pPr>
          </w:p>
        </w:tc>
        <w:tc>
          <w:tcPr>
            <w:tcW w:w="2550" w:type="dxa"/>
            <w:vAlign w:val="center"/>
          </w:tcPr>
          <w:p w:rsidR="003E1BDC" w:rsidRDefault="00A118BD" w:rsidP="00B00BEE">
            <w:pPr>
              <w:pStyle w:val="ListParagraph"/>
              <w:spacing w:before="29" w:line="360" w:lineRule="auto"/>
              <w:ind w:left="0" w:right="53"/>
              <w:jc w:val="center"/>
              <w:rPr>
                <w:sz w:val="24"/>
                <w:szCs w:val="24"/>
                <w:lang w:val="id-ID"/>
              </w:rPr>
            </w:pPr>
            <w:r>
              <w:rPr>
                <w:sz w:val="24"/>
                <w:szCs w:val="24"/>
                <w:lang w:val="id-ID"/>
              </w:rPr>
              <w:t>G004</w:t>
            </w:r>
          </w:p>
        </w:tc>
      </w:tr>
      <w:tr w:rsidR="003E1BDC" w:rsidTr="00B00BEE">
        <w:tc>
          <w:tcPr>
            <w:tcW w:w="1787" w:type="dxa"/>
            <w:vMerge/>
            <w:vAlign w:val="center"/>
          </w:tcPr>
          <w:p w:rsidR="003E1BDC" w:rsidRDefault="003E1BDC" w:rsidP="00B00BEE">
            <w:pPr>
              <w:pStyle w:val="ListParagraph"/>
              <w:spacing w:before="29" w:line="360" w:lineRule="auto"/>
              <w:ind w:left="0" w:right="53"/>
              <w:jc w:val="center"/>
              <w:rPr>
                <w:sz w:val="24"/>
                <w:szCs w:val="24"/>
                <w:lang w:val="id-ID"/>
              </w:rPr>
            </w:pPr>
          </w:p>
        </w:tc>
        <w:tc>
          <w:tcPr>
            <w:tcW w:w="2410" w:type="dxa"/>
            <w:vMerge/>
            <w:vAlign w:val="center"/>
          </w:tcPr>
          <w:p w:rsidR="003E1BDC" w:rsidRDefault="003E1BDC" w:rsidP="00B00BEE">
            <w:pPr>
              <w:pStyle w:val="ListParagraph"/>
              <w:spacing w:before="29" w:line="360" w:lineRule="auto"/>
              <w:ind w:left="0" w:right="53"/>
              <w:jc w:val="center"/>
              <w:rPr>
                <w:sz w:val="24"/>
                <w:szCs w:val="24"/>
                <w:lang w:val="id-ID"/>
              </w:rPr>
            </w:pPr>
          </w:p>
        </w:tc>
        <w:tc>
          <w:tcPr>
            <w:tcW w:w="2550" w:type="dxa"/>
            <w:vAlign w:val="center"/>
          </w:tcPr>
          <w:p w:rsidR="003E1BDC" w:rsidRDefault="00A118BD" w:rsidP="00B00BEE">
            <w:pPr>
              <w:pStyle w:val="ListParagraph"/>
              <w:spacing w:before="29" w:line="360" w:lineRule="auto"/>
              <w:ind w:left="0" w:right="53"/>
              <w:jc w:val="center"/>
              <w:rPr>
                <w:sz w:val="24"/>
                <w:szCs w:val="24"/>
                <w:lang w:val="id-ID"/>
              </w:rPr>
            </w:pPr>
            <w:r>
              <w:rPr>
                <w:sz w:val="24"/>
                <w:szCs w:val="24"/>
                <w:lang w:val="id-ID"/>
              </w:rPr>
              <w:t>G005</w:t>
            </w:r>
          </w:p>
        </w:tc>
      </w:tr>
      <w:tr w:rsidR="003E1BDC" w:rsidTr="00B00BEE">
        <w:tc>
          <w:tcPr>
            <w:tcW w:w="1787" w:type="dxa"/>
            <w:vMerge/>
            <w:vAlign w:val="center"/>
          </w:tcPr>
          <w:p w:rsidR="003E1BDC" w:rsidRDefault="003E1BDC" w:rsidP="00B00BEE">
            <w:pPr>
              <w:pStyle w:val="ListParagraph"/>
              <w:spacing w:before="29" w:line="360" w:lineRule="auto"/>
              <w:ind w:left="0" w:right="53"/>
              <w:jc w:val="center"/>
              <w:rPr>
                <w:sz w:val="24"/>
                <w:szCs w:val="24"/>
                <w:lang w:val="id-ID"/>
              </w:rPr>
            </w:pPr>
          </w:p>
        </w:tc>
        <w:tc>
          <w:tcPr>
            <w:tcW w:w="2410" w:type="dxa"/>
            <w:vAlign w:val="center"/>
          </w:tcPr>
          <w:p w:rsidR="003E1BDC" w:rsidRDefault="003E1BDC" w:rsidP="00B00BEE">
            <w:pPr>
              <w:pStyle w:val="ListParagraph"/>
              <w:spacing w:before="29" w:line="360" w:lineRule="auto"/>
              <w:ind w:left="0" w:right="53"/>
              <w:jc w:val="center"/>
              <w:rPr>
                <w:sz w:val="24"/>
                <w:szCs w:val="24"/>
                <w:lang w:val="id-ID"/>
              </w:rPr>
            </w:pPr>
            <w:r>
              <w:rPr>
                <w:sz w:val="24"/>
                <w:szCs w:val="24"/>
                <w:lang w:val="id-ID"/>
              </w:rPr>
              <w:t>THEN</w:t>
            </w:r>
          </w:p>
        </w:tc>
        <w:tc>
          <w:tcPr>
            <w:tcW w:w="2550" w:type="dxa"/>
            <w:vAlign w:val="center"/>
          </w:tcPr>
          <w:p w:rsidR="003E1BDC" w:rsidRDefault="003E1BDC" w:rsidP="00B00BEE">
            <w:pPr>
              <w:pStyle w:val="ListParagraph"/>
              <w:spacing w:before="29" w:line="360" w:lineRule="auto"/>
              <w:ind w:left="0" w:right="53"/>
              <w:jc w:val="center"/>
              <w:rPr>
                <w:sz w:val="24"/>
                <w:szCs w:val="24"/>
                <w:lang w:val="id-ID"/>
              </w:rPr>
            </w:pPr>
            <w:r>
              <w:rPr>
                <w:sz w:val="24"/>
                <w:szCs w:val="24"/>
                <w:lang w:val="id-ID"/>
              </w:rPr>
              <w:t>P001</w:t>
            </w:r>
          </w:p>
        </w:tc>
      </w:tr>
    </w:tbl>
    <w:p w:rsidR="00EE163B" w:rsidRPr="00EE163B" w:rsidRDefault="00EE163B" w:rsidP="00EE163B">
      <w:pPr>
        <w:ind w:left="1418"/>
        <w:jc w:val="center"/>
      </w:pPr>
      <w:r>
        <w:br w:type="page"/>
      </w:r>
      <w:r w:rsidRPr="00EE163B">
        <w:rPr>
          <w:sz w:val="24"/>
          <w:szCs w:val="24"/>
          <w:lang w:val="id-ID"/>
        </w:rPr>
        <w:lastRenderedPageBreak/>
        <w:t>Tabel 4.</w:t>
      </w:r>
      <w:r w:rsidRPr="00EE163B">
        <w:rPr>
          <w:sz w:val="24"/>
          <w:szCs w:val="24"/>
        </w:rPr>
        <w:t>4</w:t>
      </w:r>
      <w:r w:rsidRPr="00EE163B">
        <w:rPr>
          <w:sz w:val="24"/>
          <w:szCs w:val="24"/>
          <w:lang w:val="id-ID"/>
        </w:rPr>
        <w:t xml:space="preserve"> </w:t>
      </w:r>
      <w:r w:rsidRPr="00EE163B">
        <w:rPr>
          <w:sz w:val="24"/>
          <w:szCs w:val="24"/>
        </w:rPr>
        <w:t>Lanjutan Aturan (Rule)</w:t>
      </w:r>
    </w:p>
    <w:tbl>
      <w:tblPr>
        <w:tblStyle w:val="TableGrid"/>
        <w:tblW w:w="0" w:type="auto"/>
        <w:tblInd w:w="1440" w:type="dxa"/>
        <w:tblLook w:val="04A0" w:firstRow="1" w:lastRow="0" w:firstColumn="1" w:lastColumn="0" w:noHBand="0" w:noVBand="1"/>
      </w:tblPr>
      <w:tblGrid>
        <w:gridCol w:w="1787"/>
        <w:gridCol w:w="2410"/>
        <w:gridCol w:w="2550"/>
      </w:tblGrid>
      <w:tr w:rsidR="00EE163B" w:rsidTr="00B00BEE">
        <w:tc>
          <w:tcPr>
            <w:tcW w:w="1787" w:type="dxa"/>
            <w:vAlign w:val="center"/>
          </w:tcPr>
          <w:p w:rsidR="00EE163B" w:rsidRDefault="00EE163B" w:rsidP="005A5E2D">
            <w:pPr>
              <w:pStyle w:val="ListParagraph"/>
              <w:spacing w:before="29" w:line="360" w:lineRule="auto"/>
              <w:ind w:left="0" w:right="53"/>
              <w:jc w:val="center"/>
              <w:rPr>
                <w:sz w:val="24"/>
                <w:szCs w:val="24"/>
                <w:lang w:val="id-ID"/>
              </w:rPr>
            </w:pPr>
          </w:p>
        </w:tc>
        <w:tc>
          <w:tcPr>
            <w:tcW w:w="2410" w:type="dxa"/>
            <w:vAlign w:val="center"/>
          </w:tcPr>
          <w:p w:rsidR="00EE163B" w:rsidRDefault="00EE163B" w:rsidP="005A5E2D">
            <w:pPr>
              <w:pStyle w:val="ListParagraph"/>
              <w:spacing w:before="29" w:line="360" w:lineRule="auto"/>
              <w:ind w:left="0" w:right="53"/>
              <w:jc w:val="center"/>
              <w:rPr>
                <w:sz w:val="24"/>
                <w:szCs w:val="24"/>
                <w:lang w:val="id-ID"/>
              </w:rPr>
            </w:pPr>
          </w:p>
        </w:tc>
        <w:tc>
          <w:tcPr>
            <w:tcW w:w="2550" w:type="dxa"/>
            <w:vAlign w:val="center"/>
          </w:tcPr>
          <w:p w:rsidR="00EE163B" w:rsidRDefault="00EE163B" w:rsidP="00B00BEE">
            <w:pPr>
              <w:pStyle w:val="ListParagraph"/>
              <w:spacing w:before="29" w:line="360" w:lineRule="auto"/>
              <w:ind w:left="0" w:right="53"/>
              <w:jc w:val="center"/>
              <w:rPr>
                <w:sz w:val="24"/>
                <w:szCs w:val="24"/>
                <w:lang w:val="id-ID"/>
              </w:rPr>
            </w:pPr>
          </w:p>
        </w:tc>
      </w:tr>
      <w:tr w:rsidR="006A3013" w:rsidTr="00B00BEE">
        <w:tc>
          <w:tcPr>
            <w:tcW w:w="1787" w:type="dxa"/>
            <w:vMerge w:val="restart"/>
            <w:vAlign w:val="center"/>
          </w:tcPr>
          <w:p w:rsidR="006A3013" w:rsidRDefault="006A3013" w:rsidP="005A5E2D">
            <w:pPr>
              <w:pStyle w:val="ListParagraph"/>
              <w:spacing w:before="29" w:line="360" w:lineRule="auto"/>
              <w:ind w:left="0" w:right="53"/>
              <w:jc w:val="center"/>
              <w:rPr>
                <w:sz w:val="24"/>
                <w:szCs w:val="24"/>
                <w:lang w:val="id-ID"/>
              </w:rPr>
            </w:pPr>
            <w:r>
              <w:rPr>
                <w:sz w:val="24"/>
                <w:szCs w:val="24"/>
                <w:lang w:val="id-ID"/>
              </w:rPr>
              <w:t>R2</w:t>
            </w:r>
          </w:p>
        </w:tc>
        <w:tc>
          <w:tcPr>
            <w:tcW w:w="2410" w:type="dxa"/>
            <w:vMerge w:val="restart"/>
            <w:vAlign w:val="center"/>
          </w:tcPr>
          <w:p w:rsidR="006A3013" w:rsidRDefault="006A3013" w:rsidP="005A5E2D">
            <w:pPr>
              <w:pStyle w:val="ListParagraph"/>
              <w:spacing w:before="29" w:line="360" w:lineRule="auto"/>
              <w:ind w:left="0" w:right="53"/>
              <w:jc w:val="center"/>
              <w:rPr>
                <w:sz w:val="24"/>
                <w:szCs w:val="24"/>
                <w:lang w:val="id-ID"/>
              </w:rPr>
            </w:pPr>
            <w:r>
              <w:rPr>
                <w:sz w:val="24"/>
                <w:szCs w:val="24"/>
                <w:lang w:val="id-ID"/>
              </w:rPr>
              <w:t>IF</w:t>
            </w:r>
          </w:p>
        </w:tc>
        <w:tc>
          <w:tcPr>
            <w:tcW w:w="2550" w:type="dxa"/>
            <w:vAlign w:val="center"/>
          </w:tcPr>
          <w:p w:rsidR="006A3013" w:rsidRDefault="006A3013" w:rsidP="00B00BEE">
            <w:pPr>
              <w:pStyle w:val="ListParagraph"/>
              <w:spacing w:before="29" w:line="360" w:lineRule="auto"/>
              <w:ind w:left="0" w:right="53"/>
              <w:jc w:val="center"/>
              <w:rPr>
                <w:sz w:val="24"/>
                <w:szCs w:val="24"/>
                <w:lang w:val="id-ID"/>
              </w:rPr>
            </w:pPr>
            <w:r>
              <w:rPr>
                <w:sz w:val="24"/>
                <w:szCs w:val="24"/>
                <w:lang w:val="id-ID"/>
              </w:rPr>
              <w:t>G002</w:t>
            </w:r>
          </w:p>
        </w:tc>
      </w:tr>
      <w:tr w:rsidR="006A3013" w:rsidTr="00B00BEE">
        <w:tc>
          <w:tcPr>
            <w:tcW w:w="1787" w:type="dxa"/>
            <w:vMerge/>
            <w:vAlign w:val="center"/>
          </w:tcPr>
          <w:p w:rsidR="006A3013" w:rsidRDefault="006A3013" w:rsidP="005A5E2D">
            <w:pPr>
              <w:pStyle w:val="ListParagraph"/>
              <w:spacing w:before="29" w:line="360" w:lineRule="auto"/>
              <w:ind w:left="0" w:right="53"/>
              <w:jc w:val="center"/>
              <w:rPr>
                <w:sz w:val="24"/>
                <w:szCs w:val="24"/>
                <w:lang w:val="id-ID"/>
              </w:rPr>
            </w:pPr>
          </w:p>
        </w:tc>
        <w:tc>
          <w:tcPr>
            <w:tcW w:w="2410" w:type="dxa"/>
            <w:vMerge/>
            <w:vAlign w:val="center"/>
          </w:tcPr>
          <w:p w:rsidR="006A3013" w:rsidRDefault="006A3013" w:rsidP="005A5E2D">
            <w:pPr>
              <w:pStyle w:val="ListParagraph"/>
              <w:spacing w:before="29" w:line="360" w:lineRule="auto"/>
              <w:ind w:left="0" w:right="53"/>
              <w:jc w:val="center"/>
              <w:rPr>
                <w:sz w:val="24"/>
                <w:szCs w:val="24"/>
                <w:lang w:val="id-ID"/>
              </w:rPr>
            </w:pPr>
          </w:p>
        </w:tc>
        <w:tc>
          <w:tcPr>
            <w:tcW w:w="2550" w:type="dxa"/>
            <w:vAlign w:val="center"/>
          </w:tcPr>
          <w:p w:rsidR="006A3013" w:rsidRDefault="006A3013" w:rsidP="00B00BEE">
            <w:pPr>
              <w:pStyle w:val="ListParagraph"/>
              <w:spacing w:before="29" w:line="360" w:lineRule="auto"/>
              <w:ind w:left="0" w:right="53"/>
              <w:jc w:val="center"/>
              <w:rPr>
                <w:sz w:val="24"/>
                <w:szCs w:val="24"/>
                <w:lang w:val="id-ID"/>
              </w:rPr>
            </w:pPr>
            <w:r>
              <w:rPr>
                <w:sz w:val="24"/>
                <w:szCs w:val="24"/>
                <w:lang w:val="id-ID"/>
              </w:rPr>
              <w:t>G004</w:t>
            </w:r>
          </w:p>
        </w:tc>
      </w:tr>
      <w:tr w:rsidR="006A3013" w:rsidTr="00B00BEE">
        <w:tc>
          <w:tcPr>
            <w:tcW w:w="1787" w:type="dxa"/>
            <w:vMerge/>
            <w:vAlign w:val="center"/>
          </w:tcPr>
          <w:p w:rsidR="006A3013" w:rsidRDefault="006A3013" w:rsidP="005A5E2D">
            <w:pPr>
              <w:pStyle w:val="ListParagraph"/>
              <w:spacing w:before="29" w:line="360" w:lineRule="auto"/>
              <w:ind w:left="0" w:right="53"/>
              <w:jc w:val="center"/>
              <w:rPr>
                <w:sz w:val="24"/>
                <w:szCs w:val="24"/>
                <w:lang w:val="id-ID"/>
              </w:rPr>
            </w:pPr>
          </w:p>
        </w:tc>
        <w:tc>
          <w:tcPr>
            <w:tcW w:w="2410" w:type="dxa"/>
            <w:vMerge/>
            <w:vAlign w:val="center"/>
          </w:tcPr>
          <w:p w:rsidR="006A3013" w:rsidRDefault="006A3013" w:rsidP="005A5E2D">
            <w:pPr>
              <w:pStyle w:val="ListParagraph"/>
              <w:spacing w:before="29" w:line="360" w:lineRule="auto"/>
              <w:ind w:left="0" w:right="53"/>
              <w:jc w:val="center"/>
              <w:rPr>
                <w:sz w:val="24"/>
                <w:szCs w:val="24"/>
                <w:lang w:val="id-ID"/>
              </w:rPr>
            </w:pPr>
          </w:p>
        </w:tc>
        <w:tc>
          <w:tcPr>
            <w:tcW w:w="2550" w:type="dxa"/>
            <w:vAlign w:val="center"/>
          </w:tcPr>
          <w:p w:rsidR="006A3013" w:rsidRDefault="006A3013" w:rsidP="00B00BEE">
            <w:pPr>
              <w:pStyle w:val="ListParagraph"/>
              <w:spacing w:before="29" w:line="360" w:lineRule="auto"/>
              <w:ind w:left="0" w:right="53"/>
              <w:jc w:val="center"/>
              <w:rPr>
                <w:sz w:val="24"/>
                <w:szCs w:val="24"/>
                <w:lang w:val="id-ID"/>
              </w:rPr>
            </w:pPr>
            <w:r>
              <w:rPr>
                <w:sz w:val="24"/>
                <w:szCs w:val="24"/>
                <w:lang w:val="id-ID"/>
              </w:rPr>
              <w:t>G005</w:t>
            </w:r>
          </w:p>
        </w:tc>
      </w:tr>
      <w:tr w:rsidR="006A3013" w:rsidTr="00B00BEE">
        <w:tc>
          <w:tcPr>
            <w:tcW w:w="1787" w:type="dxa"/>
            <w:vMerge/>
            <w:vAlign w:val="center"/>
          </w:tcPr>
          <w:p w:rsidR="006A3013" w:rsidRDefault="006A3013" w:rsidP="005A5E2D">
            <w:pPr>
              <w:pStyle w:val="ListParagraph"/>
              <w:spacing w:before="29" w:line="360" w:lineRule="auto"/>
              <w:ind w:left="0" w:right="53"/>
              <w:jc w:val="center"/>
              <w:rPr>
                <w:sz w:val="24"/>
                <w:szCs w:val="24"/>
                <w:lang w:val="id-ID"/>
              </w:rPr>
            </w:pPr>
          </w:p>
        </w:tc>
        <w:tc>
          <w:tcPr>
            <w:tcW w:w="2410" w:type="dxa"/>
            <w:vMerge/>
            <w:vAlign w:val="center"/>
          </w:tcPr>
          <w:p w:rsidR="006A3013" w:rsidRDefault="006A3013" w:rsidP="005A5E2D">
            <w:pPr>
              <w:pStyle w:val="ListParagraph"/>
              <w:spacing w:before="29" w:line="360" w:lineRule="auto"/>
              <w:ind w:left="0" w:right="53"/>
              <w:jc w:val="center"/>
              <w:rPr>
                <w:sz w:val="24"/>
                <w:szCs w:val="24"/>
                <w:lang w:val="id-ID"/>
              </w:rPr>
            </w:pPr>
          </w:p>
        </w:tc>
        <w:tc>
          <w:tcPr>
            <w:tcW w:w="2550" w:type="dxa"/>
            <w:vAlign w:val="center"/>
          </w:tcPr>
          <w:p w:rsidR="006A3013" w:rsidRDefault="006A3013" w:rsidP="00B00BEE">
            <w:pPr>
              <w:pStyle w:val="ListParagraph"/>
              <w:spacing w:before="29" w:line="360" w:lineRule="auto"/>
              <w:ind w:left="0" w:right="53"/>
              <w:jc w:val="center"/>
              <w:rPr>
                <w:sz w:val="24"/>
                <w:szCs w:val="24"/>
                <w:lang w:val="id-ID"/>
              </w:rPr>
            </w:pPr>
            <w:r>
              <w:rPr>
                <w:sz w:val="24"/>
                <w:szCs w:val="24"/>
                <w:lang w:val="id-ID"/>
              </w:rPr>
              <w:t>G006</w:t>
            </w:r>
          </w:p>
        </w:tc>
      </w:tr>
      <w:tr w:rsidR="006A3013" w:rsidTr="00B00BEE">
        <w:tc>
          <w:tcPr>
            <w:tcW w:w="1787" w:type="dxa"/>
            <w:vMerge/>
            <w:vAlign w:val="center"/>
          </w:tcPr>
          <w:p w:rsidR="006A3013" w:rsidRDefault="006A3013" w:rsidP="005A5E2D">
            <w:pPr>
              <w:pStyle w:val="ListParagraph"/>
              <w:spacing w:before="29" w:line="360" w:lineRule="auto"/>
              <w:ind w:left="0" w:right="53"/>
              <w:jc w:val="center"/>
              <w:rPr>
                <w:sz w:val="24"/>
                <w:szCs w:val="24"/>
                <w:lang w:val="id-ID"/>
              </w:rPr>
            </w:pPr>
          </w:p>
        </w:tc>
        <w:tc>
          <w:tcPr>
            <w:tcW w:w="2410" w:type="dxa"/>
            <w:vMerge/>
            <w:vAlign w:val="center"/>
          </w:tcPr>
          <w:p w:rsidR="006A3013" w:rsidRDefault="006A3013" w:rsidP="005A5E2D">
            <w:pPr>
              <w:pStyle w:val="ListParagraph"/>
              <w:spacing w:before="29" w:line="360" w:lineRule="auto"/>
              <w:ind w:left="0" w:right="53"/>
              <w:jc w:val="center"/>
              <w:rPr>
                <w:sz w:val="24"/>
                <w:szCs w:val="24"/>
                <w:lang w:val="id-ID"/>
              </w:rPr>
            </w:pPr>
          </w:p>
        </w:tc>
        <w:tc>
          <w:tcPr>
            <w:tcW w:w="2550" w:type="dxa"/>
            <w:vAlign w:val="center"/>
          </w:tcPr>
          <w:p w:rsidR="006A3013" w:rsidRDefault="006A3013" w:rsidP="00B00BEE">
            <w:pPr>
              <w:pStyle w:val="ListParagraph"/>
              <w:spacing w:before="29" w:line="360" w:lineRule="auto"/>
              <w:ind w:left="0" w:right="53"/>
              <w:jc w:val="center"/>
              <w:rPr>
                <w:sz w:val="24"/>
                <w:szCs w:val="24"/>
                <w:lang w:val="id-ID"/>
              </w:rPr>
            </w:pPr>
            <w:r>
              <w:rPr>
                <w:sz w:val="24"/>
                <w:szCs w:val="24"/>
                <w:lang w:val="id-ID"/>
              </w:rPr>
              <w:t>G007</w:t>
            </w:r>
          </w:p>
        </w:tc>
      </w:tr>
      <w:tr w:rsidR="006A3013" w:rsidTr="00B00BEE">
        <w:tc>
          <w:tcPr>
            <w:tcW w:w="1787" w:type="dxa"/>
            <w:vMerge/>
            <w:vAlign w:val="center"/>
          </w:tcPr>
          <w:p w:rsidR="006A3013" w:rsidRDefault="006A3013" w:rsidP="005A5E2D">
            <w:pPr>
              <w:pStyle w:val="ListParagraph"/>
              <w:spacing w:before="29" w:line="360" w:lineRule="auto"/>
              <w:ind w:left="0" w:right="53"/>
              <w:jc w:val="center"/>
              <w:rPr>
                <w:sz w:val="24"/>
                <w:szCs w:val="24"/>
                <w:lang w:val="id-ID"/>
              </w:rPr>
            </w:pPr>
          </w:p>
        </w:tc>
        <w:tc>
          <w:tcPr>
            <w:tcW w:w="2410" w:type="dxa"/>
            <w:vAlign w:val="center"/>
          </w:tcPr>
          <w:p w:rsidR="006A3013" w:rsidRDefault="006A3013" w:rsidP="005A5E2D">
            <w:pPr>
              <w:pStyle w:val="ListParagraph"/>
              <w:spacing w:before="29" w:line="360" w:lineRule="auto"/>
              <w:ind w:left="0" w:right="53"/>
              <w:jc w:val="center"/>
              <w:rPr>
                <w:sz w:val="24"/>
                <w:szCs w:val="24"/>
                <w:lang w:val="id-ID"/>
              </w:rPr>
            </w:pPr>
            <w:r>
              <w:rPr>
                <w:sz w:val="24"/>
                <w:szCs w:val="24"/>
                <w:lang w:val="id-ID"/>
              </w:rPr>
              <w:t>THEN</w:t>
            </w:r>
          </w:p>
        </w:tc>
        <w:tc>
          <w:tcPr>
            <w:tcW w:w="2550" w:type="dxa"/>
            <w:vAlign w:val="center"/>
          </w:tcPr>
          <w:p w:rsidR="006A3013" w:rsidRDefault="006A3013" w:rsidP="00B00BEE">
            <w:pPr>
              <w:pStyle w:val="ListParagraph"/>
              <w:spacing w:before="29" w:line="360" w:lineRule="auto"/>
              <w:ind w:left="0" w:right="53"/>
              <w:jc w:val="center"/>
              <w:rPr>
                <w:sz w:val="24"/>
                <w:szCs w:val="24"/>
                <w:lang w:val="id-ID"/>
              </w:rPr>
            </w:pPr>
            <w:r>
              <w:rPr>
                <w:sz w:val="24"/>
                <w:szCs w:val="24"/>
                <w:lang w:val="id-ID"/>
              </w:rPr>
              <w:t>P002</w:t>
            </w:r>
          </w:p>
        </w:tc>
      </w:tr>
      <w:tr w:rsidR="00EE163B" w:rsidTr="00B00BEE">
        <w:tc>
          <w:tcPr>
            <w:tcW w:w="1787" w:type="dxa"/>
            <w:vMerge w:val="restart"/>
            <w:vAlign w:val="center"/>
          </w:tcPr>
          <w:p w:rsidR="00EE163B" w:rsidRDefault="00EE163B" w:rsidP="00EE163B">
            <w:pPr>
              <w:pStyle w:val="ListParagraph"/>
              <w:spacing w:before="29" w:line="360" w:lineRule="auto"/>
              <w:ind w:left="0" w:right="53"/>
              <w:jc w:val="center"/>
              <w:rPr>
                <w:sz w:val="24"/>
                <w:szCs w:val="24"/>
                <w:lang w:val="id-ID"/>
              </w:rPr>
            </w:pPr>
            <w:r>
              <w:rPr>
                <w:sz w:val="24"/>
                <w:szCs w:val="24"/>
                <w:lang w:val="id-ID"/>
              </w:rPr>
              <w:t>R3</w:t>
            </w:r>
          </w:p>
        </w:tc>
        <w:tc>
          <w:tcPr>
            <w:tcW w:w="2410" w:type="dxa"/>
            <w:vMerge w:val="restart"/>
            <w:vAlign w:val="center"/>
          </w:tcPr>
          <w:p w:rsidR="00EE163B" w:rsidRDefault="00EE163B" w:rsidP="00EE163B">
            <w:pPr>
              <w:pStyle w:val="ListParagraph"/>
              <w:spacing w:before="29" w:line="360" w:lineRule="auto"/>
              <w:ind w:left="0" w:right="53"/>
              <w:jc w:val="center"/>
              <w:rPr>
                <w:sz w:val="24"/>
                <w:szCs w:val="24"/>
                <w:lang w:val="id-ID"/>
              </w:rPr>
            </w:pPr>
            <w:r>
              <w:rPr>
                <w:sz w:val="24"/>
                <w:szCs w:val="24"/>
                <w:lang w:val="id-ID"/>
              </w:rPr>
              <w:t>IF</w:t>
            </w:r>
          </w:p>
        </w:tc>
        <w:tc>
          <w:tcPr>
            <w:tcW w:w="2550" w:type="dxa"/>
            <w:vAlign w:val="center"/>
          </w:tcPr>
          <w:p w:rsidR="00EE163B" w:rsidRDefault="00EE163B" w:rsidP="00EE163B">
            <w:pPr>
              <w:pStyle w:val="ListParagraph"/>
              <w:spacing w:before="29" w:line="360" w:lineRule="auto"/>
              <w:ind w:left="0" w:right="53"/>
              <w:jc w:val="center"/>
              <w:rPr>
                <w:sz w:val="24"/>
                <w:szCs w:val="24"/>
                <w:lang w:val="id-ID"/>
              </w:rPr>
            </w:pPr>
            <w:r>
              <w:rPr>
                <w:sz w:val="24"/>
                <w:szCs w:val="24"/>
                <w:lang w:val="id-ID"/>
              </w:rPr>
              <w:t>G002</w:t>
            </w:r>
          </w:p>
        </w:tc>
      </w:tr>
      <w:tr w:rsidR="00EE163B" w:rsidTr="00B00BEE">
        <w:tc>
          <w:tcPr>
            <w:tcW w:w="1787"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410"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550" w:type="dxa"/>
            <w:vAlign w:val="center"/>
          </w:tcPr>
          <w:p w:rsidR="00EE163B" w:rsidRDefault="00EE163B" w:rsidP="00B00BEE">
            <w:pPr>
              <w:pStyle w:val="ListParagraph"/>
              <w:spacing w:before="29" w:line="360" w:lineRule="auto"/>
              <w:ind w:left="0" w:right="53"/>
              <w:jc w:val="center"/>
              <w:rPr>
                <w:sz w:val="24"/>
                <w:szCs w:val="24"/>
                <w:lang w:val="id-ID"/>
              </w:rPr>
            </w:pPr>
            <w:r>
              <w:rPr>
                <w:sz w:val="24"/>
                <w:szCs w:val="24"/>
                <w:lang w:val="id-ID"/>
              </w:rPr>
              <w:t>G008</w:t>
            </w:r>
          </w:p>
        </w:tc>
      </w:tr>
      <w:tr w:rsidR="00EE163B" w:rsidTr="00B00BEE">
        <w:tc>
          <w:tcPr>
            <w:tcW w:w="1787"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410"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550" w:type="dxa"/>
            <w:vAlign w:val="center"/>
          </w:tcPr>
          <w:p w:rsidR="00EE163B" w:rsidRDefault="00EE163B" w:rsidP="00B00BEE">
            <w:pPr>
              <w:pStyle w:val="ListParagraph"/>
              <w:spacing w:before="29" w:line="360" w:lineRule="auto"/>
              <w:ind w:left="0" w:right="53"/>
              <w:jc w:val="center"/>
              <w:rPr>
                <w:sz w:val="24"/>
                <w:szCs w:val="24"/>
                <w:lang w:val="id-ID"/>
              </w:rPr>
            </w:pPr>
            <w:r>
              <w:rPr>
                <w:sz w:val="24"/>
                <w:szCs w:val="24"/>
                <w:lang w:val="id-ID"/>
              </w:rPr>
              <w:t>G009</w:t>
            </w:r>
          </w:p>
        </w:tc>
      </w:tr>
      <w:tr w:rsidR="00EE163B" w:rsidTr="00EE163B">
        <w:tc>
          <w:tcPr>
            <w:tcW w:w="1787" w:type="dxa"/>
            <w:vMerge/>
            <w:vAlign w:val="center"/>
          </w:tcPr>
          <w:p w:rsidR="00EE163B" w:rsidRDefault="00EE163B" w:rsidP="00EE163B">
            <w:pPr>
              <w:pStyle w:val="ListParagraph"/>
              <w:spacing w:before="29" w:line="360" w:lineRule="auto"/>
              <w:ind w:left="0" w:right="53"/>
              <w:jc w:val="center"/>
              <w:rPr>
                <w:sz w:val="24"/>
                <w:szCs w:val="24"/>
                <w:lang w:val="id-ID"/>
              </w:rPr>
            </w:pPr>
          </w:p>
        </w:tc>
        <w:tc>
          <w:tcPr>
            <w:tcW w:w="2410" w:type="dxa"/>
            <w:vMerge/>
            <w:vAlign w:val="center"/>
          </w:tcPr>
          <w:p w:rsidR="00EE163B" w:rsidRDefault="00EE163B" w:rsidP="00EE163B">
            <w:pPr>
              <w:pStyle w:val="ListParagraph"/>
              <w:spacing w:before="29" w:line="360" w:lineRule="auto"/>
              <w:ind w:left="0" w:right="53"/>
              <w:jc w:val="center"/>
              <w:rPr>
                <w:sz w:val="24"/>
                <w:szCs w:val="24"/>
                <w:lang w:val="id-ID"/>
              </w:rPr>
            </w:pPr>
          </w:p>
        </w:tc>
        <w:tc>
          <w:tcPr>
            <w:tcW w:w="2550" w:type="dxa"/>
            <w:vAlign w:val="center"/>
          </w:tcPr>
          <w:p w:rsidR="00EE163B" w:rsidRDefault="00EE163B" w:rsidP="00EE163B">
            <w:pPr>
              <w:pStyle w:val="ListParagraph"/>
              <w:spacing w:before="29" w:line="360" w:lineRule="auto"/>
              <w:ind w:left="0" w:right="53"/>
              <w:jc w:val="center"/>
              <w:rPr>
                <w:sz w:val="24"/>
                <w:szCs w:val="24"/>
                <w:lang w:val="id-ID"/>
              </w:rPr>
            </w:pPr>
            <w:r>
              <w:rPr>
                <w:sz w:val="24"/>
                <w:szCs w:val="24"/>
                <w:lang w:val="id-ID"/>
              </w:rPr>
              <w:t>G010</w:t>
            </w:r>
          </w:p>
        </w:tc>
      </w:tr>
      <w:tr w:rsidR="00EE163B" w:rsidTr="00B00BEE">
        <w:tc>
          <w:tcPr>
            <w:tcW w:w="1787"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410" w:type="dxa"/>
            <w:vAlign w:val="center"/>
          </w:tcPr>
          <w:p w:rsidR="00EE163B" w:rsidRDefault="00EE163B" w:rsidP="005A5E2D">
            <w:pPr>
              <w:pStyle w:val="ListParagraph"/>
              <w:spacing w:before="29" w:line="360" w:lineRule="auto"/>
              <w:ind w:left="0" w:right="53"/>
              <w:jc w:val="center"/>
              <w:rPr>
                <w:sz w:val="24"/>
                <w:szCs w:val="24"/>
                <w:lang w:val="id-ID"/>
              </w:rPr>
            </w:pPr>
            <w:r>
              <w:rPr>
                <w:sz w:val="24"/>
                <w:szCs w:val="24"/>
                <w:lang w:val="id-ID"/>
              </w:rPr>
              <w:t>THEN</w:t>
            </w:r>
          </w:p>
        </w:tc>
        <w:tc>
          <w:tcPr>
            <w:tcW w:w="2550" w:type="dxa"/>
            <w:vAlign w:val="center"/>
          </w:tcPr>
          <w:p w:rsidR="00EE163B" w:rsidRDefault="00EE163B" w:rsidP="00B00BEE">
            <w:pPr>
              <w:pStyle w:val="ListParagraph"/>
              <w:spacing w:before="29" w:line="360" w:lineRule="auto"/>
              <w:ind w:left="0" w:right="53"/>
              <w:jc w:val="center"/>
              <w:rPr>
                <w:sz w:val="24"/>
                <w:szCs w:val="24"/>
                <w:lang w:val="id-ID"/>
              </w:rPr>
            </w:pPr>
            <w:r>
              <w:rPr>
                <w:sz w:val="24"/>
                <w:szCs w:val="24"/>
                <w:lang w:val="id-ID"/>
              </w:rPr>
              <w:t>P003</w:t>
            </w:r>
          </w:p>
        </w:tc>
      </w:tr>
      <w:tr w:rsidR="00EE163B" w:rsidTr="00B00BEE">
        <w:tc>
          <w:tcPr>
            <w:tcW w:w="1787" w:type="dxa"/>
            <w:vMerge w:val="restart"/>
            <w:vAlign w:val="center"/>
          </w:tcPr>
          <w:p w:rsidR="00EE163B" w:rsidRDefault="00EE163B" w:rsidP="00EE163B">
            <w:pPr>
              <w:pStyle w:val="ListParagraph"/>
              <w:spacing w:before="29" w:line="360" w:lineRule="auto"/>
              <w:ind w:left="0" w:right="53"/>
              <w:jc w:val="center"/>
              <w:rPr>
                <w:sz w:val="24"/>
                <w:szCs w:val="24"/>
                <w:lang w:val="id-ID"/>
              </w:rPr>
            </w:pPr>
            <w:r>
              <w:rPr>
                <w:sz w:val="24"/>
                <w:szCs w:val="24"/>
                <w:lang w:val="id-ID"/>
              </w:rPr>
              <w:t>R4</w:t>
            </w:r>
          </w:p>
        </w:tc>
        <w:tc>
          <w:tcPr>
            <w:tcW w:w="2410" w:type="dxa"/>
            <w:vMerge w:val="restart"/>
            <w:vAlign w:val="center"/>
          </w:tcPr>
          <w:p w:rsidR="00EE163B" w:rsidRDefault="00EE163B" w:rsidP="00EE163B">
            <w:pPr>
              <w:pStyle w:val="ListParagraph"/>
              <w:spacing w:before="29" w:line="360" w:lineRule="auto"/>
              <w:ind w:left="0" w:right="53"/>
              <w:jc w:val="center"/>
              <w:rPr>
                <w:sz w:val="24"/>
                <w:szCs w:val="24"/>
                <w:lang w:val="id-ID"/>
              </w:rPr>
            </w:pPr>
            <w:r>
              <w:rPr>
                <w:sz w:val="24"/>
                <w:szCs w:val="24"/>
                <w:lang w:val="id-ID"/>
              </w:rPr>
              <w:t>IF</w:t>
            </w:r>
          </w:p>
        </w:tc>
        <w:tc>
          <w:tcPr>
            <w:tcW w:w="2550" w:type="dxa"/>
            <w:vAlign w:val="center"/>
          </w:tcPr>
          <w:p w:rsidR="00EE163B" w:rsidRDefault="00EE163B" w:rsidP="00EE163B">
            <w:pPr>
              <w:pStyle w:val="ListParagraph"/>
              <w:spacing w:before="29" w:line="360" w:lineRule="auto"/>
              <w:ind w:left="0" w:right="53"/>
              <w:jc w:val="center"/>
              <w:rPr>
                <w:sz w:val="24"/>
                <w:szCs w:val="24"/>
                <w:lang w:val="id-ID"/>
              </w:rPr>
            </w:pPr>
            <w:r>
              <w:rPr>
                <w:sz w:val="24"/>
                <w:szCs w:val="24"/>
                <w:lang w:val="id-ID"/>
              </w:rPr>
              <w:t>G011</w:t>
            </w:r>
          </w:p>
        </w:tc>
      </w:tr>
      <w:tr w:rsidR="00EE163B" w:rsidTr="00B00BEE">
        <w:tc>
          <w:tcPr>
            <w:tcW w:w="1787"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410"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550" w:type="dxa"/>
            <w:vAlign w:val="center"/>
          </w:tcPr>
          <w:p w:rsidR="00EE163B" w:rsidRDefault="00EE163B" w:rsidP="00B00BEE">
            <w:pPr>
              <w:pStyle w:val="ListParagraph"/>
              <w:spacing w:before="29" w:line="360" w:lineRule="auto"/>
              <w:ind w:left="0" w:right="53"/>
              <w:jc w:val="center"/>
              <w:rPr>
                <w:sz w:val="24"/>
                <w:szCs w:val="24"/>
                <w:lang w:val="id-ID"/>
              </w:rPr>
            </w:pPr>
            <w:r>
              <w:rPr>
                <w:sz w:val="24"/>
                <w:szCs w:val="24"/>
                <w:lang w:val="id-ID"/>
              </w:rPr>
              <w:t>G012</w:t>
            </w:r>
          </w:p>
        </w:tc>
      </w:tr>
      <w:tr w:rsidR="00EE163B" w:rsidTr="00B00BEE">
        <w:tc>
          <w:tcPr>
            <w:tcW w:w="1787"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410"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550" w:type="dxa"/>
            <w:vAlign w:val="center"/>
          </w:tcPr>
          <w:p w:rsidR="00EE163B" w:rsidRDefault="00EE163B" w:rsidP="00B00BEE">
            <w:pPr>
              <w:pStyle w:val="ListParagraph"/>
              <w:spacing w:before="29" w:line="360" w:lineRule="auto"/>
              <w:ind w:left="0" w:right="53"/>
              <w:jc w:val="center"/>
              <w:rPr>
                <w:sz w:val="24"/>
                <w:szCs w:val="24"/>
                <w:lang w:val="id-ID"/>
              </w:rPr>
            </w:pPr>
            <w:r>
              <w:rPr>
                <w:sz w:val="24"/>
                <w:szCs w:val="24"/>
                <w:lang w:val="id-ID"/>
              </w:rPr>
              <w:t>G013</w:t>
            </w:r>
          </w:p>
        </w:tc>
      </w:tr>
      <w:tr w:rsidR="00EE163B" w:rsidTr="00B00BEE">
        <w:tc>
          <w:tcPr>
            <w:tcW w:w="1787"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410" w:type="dxa"/>
            <w:vAlign w:val="center"/>
          </w:tcPr>
          <w:p w:rsidR="00EE163B" w:rsidRDefault="00EE163B" w:rsidP="005A5E2D">
            <w:pPr>
              <w:pStyle w:val="ListParagraph"/>
              <w:spacing w:before="29" w:line="360" w:lineRule="auto"/>
              <w:ind w:left="0" w:right="53"/>
              <w:jc w:val="center"/>
              <w:rPr>
                <w:sz w:val="24"/>
                <w:szCs w:val="24"/>
                <w:lang w:val="id-ID"/>
              </w:rPr>
            </w:pPr>
            <w:r>
              <w:rPr>
                <w:sz w:val="24"/>
                <w:szCs w:val="24"/>
                <w:lang w:val="id-ID"/>
              </w:rPr>
              <w:t>THEN</w:t>
            </w:r>
          </w:p>
        </w:tc>
        <w:tc>
          <w:tcPr>
            <w:tcW w:w="2550" w:type="dxa"/>
            <w:vAlign w:val="center"/>
          </w:tcPr>
          <w:p w:rsidR="00EE163B" w:rsidRDefault="00EE163B" w:rsidP="00B00BEE">
            <w:pPr>
              <w:pStyle w:val="ListParagraph"/>
              <w:spacing w:before="29" w:line="360" w:lineRule="auto"/>
              <w:ind w:left="0" w:right="53"/>
              <w:jc w:val="center"/>
              <w:rPr>
                <w:sz w:val="24"/>
                <w:szCs w:val="24"/>
                <w:lang w:val="id-ID"/>
              </w:rPr>
            </w:pPr>
            <w:r>
              <w:rPr>
                <w:sz w:val="24"/>
                <w:szCs w:val="24"/>
                <w:lang w:val="id-ID"/>
              </w:rPr>
              <w:t>P004</w:t>
            </w:r>
          </w:p>
        </w:tc>
      </w:tr>
      <w:tr w:rsidR="00EE163B" w:rsidTr="00B00BEE">
        <w:tc>
          <w:tcPr>
            <w:tcW w:w="1787" w:type="dxa"/>
            <w:vMerge w:val="restart"/>
            <w:vAlign w:val="center"/>
          </w:tcPr>
          <w:p w:rsidR="00EE163B" w:rsidRDefault="00EE163B" w:rsidP="00EE163B">
            <w:pPr>
              <w:pStyle w:val="ListParagraph"/>
              <w:spacing w:before="29" w:line="360" w:lineRule="auto"/>
              <w:ind w:left="0" w:right="53"/>
              <w:jc w:val="center"/>
              <w:rPr>
                <w:sz w:val="24"/>
                <w:szCs w:val="24"/>
                <w:lang w:val="id-ID"/>
              </w:rPr>
            </w:pPr>
            <w:r>
              <w:rPr>
                <w:sz w:val="24"/>
                <w:szCs w:val="24"/>
                <w:lang w:val="id-ID"/>
              </w:rPr>
              <w:t>R5</w:t>
            </w:r>
          </w:p>
        </w:tc>
        <w:tc>
          <w:tcPr>
            <w:tcW w:w="2410" w:type="dxa"/>
            <w:vMerge w:val="restart"/>
            <w:vAlign w:val="center"/>
          </w:tcPr>
          <w:p w:rsidR="00EE163B" w:rsidRDefault="00EE163B" w:rsidP="00EE163B">
            <w:pPr>
              <w:pStyle w:val="ListParagraph"/>
              <w:spacing w:before="29" w:line="360" w:lineRule="auto"/>
              <w:ind w:left="0" w:right="53"/>
              <w:jc w:val="center"/>
              <w:rPr>
                <w:sz w:val="24"/>
                <w:szCs w:val="24"/>
                <w:lang w:val="id-ID"/>
              </w:rPr>
            </w:pPr>
            <w:r>
              <w:rPr>
                <w:sz w:val="24"/>
                <w:szCs w:val="24"/>
                <w:lang w:val="id-ID"/>
              </w:rPr>
              <w:t>IF</w:t>
            </w:r>
          </w:p>
        </w:tc>
        <w:tc>
          <w:tcPr>
            <w:tcW w:w="2550" w:type="dxa"/>
            <w:vAlign w:val="center"/>
          </w:tcPr>
          <w:p w:rsidR="00EE163B" w:rsidRDefault="00EE163B" w:rsidP="00EE163B">
            <w:pPr>
              <w:pStyle w:val="ListParagraph"/>
              <w:spacing w:before="29" w:line="360" w:lineRule="auto"/>
              <w:ind w:left="0" w:right="53"/>
              <w:jc w:val="center"/>
              <w:rPr>
                <w:sz w:val="24"/>
                <w:szCs w:val="24"/>
                <w:lang w:val="id-ID"/>
              </w:rPr>
            </w:pPr>
            <w:r>
              <w:rPr>
                <w:sz w:val="24"/>
                <w:szCs w:val="24"/>
                <w:lang w:val="id-ID"/>
              </w:rPr>
              <w:t>G002</w:t>
            </w:r>
          </w:p>
        </w:tc>
      </w:tr>
      <w:tr w:rsidR="00EE163B" w:rsidTr="00B00BEE">
        <w:tc>
          <w:tcPr>
            <w:tcW w:w="1787"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410"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550" w:type="dxa"/>
            <w:vAlign w:val="center"/>
          </w:tcPr>
          <w:p w:rsidR="00EE163B" w:rsidRDefault="00EE163B" w:rsidP="00B00BEE">
            <w:pPr>
              <w:pStyle w:val="ListParagraph"/>
              <w:spacing w:before="29" w:line="360" w:lineRule="auto"/>
              <w:ind w:left="0" w:right="53"/>
              <w:jc w:val="center"/>
              <w:rPr>
                <w:sz w:val="24"/>
                <w:szCs w:val="24"/>
                <w:lang w:val="id-ID"/>
              </w:rPr>
            </w:pPr>
            <w:r>
              <w:rPr>
                <w:sz w:val="24"/>
                <w:szCs w:val="24"/>
                <w:lang w:val="id-ID"/>
              </w:rPr>
              <w:t>G006</w:t>
            </w:r>
          </w:p>
        </w:tc>
      </w:tr>
      <w:tr w:rsidR="00EE163B" w:rsidTr="00B00BEE">
        <w:tc>
          <w:tcPr>
            <w:tcW w:w="1787"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410"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550" w:type="dxa"/>
            <w:vAlign w:val="center"/>
          </w:tcPr>
          <w:p w:rsidR="00EE163B" w:rsidRDefault="00EE163B" w:rsidP="00B00BEE">
            <w:pPr>
              <w:pStyle w:val="ListParagraph"/>
              <w:spacing w:before="29" w:line="360" w:lineRule="auto"/>
              <w:ind w:left="0" w:right="53"/>
              <w:jc w:val="center"/>
              <w:rPr>
                <w:sz w:val="24"/>
                <w:szCs w:val="24"/>
                <w:lang w:val="id-ID"/>
              </w:rPr>
            </w:pPr>
            <w:r>
              <w:rPr>
                <w:sz w:val="24"/>
                <w:szCs w:val="24"/>
                <w:lang w:val="id-ID"/>
              </w:rPr>
              <w:t>G014</w:t>
            </w:r>
          </w:p>
        </w:tc>
      </w:tr>
      <w:tr w:rsidR="00EE163B" w:rsidTr="00B00BEE">
        <w:tc>
          <w:tcPr>
            <w:tcW w:w="1787"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410"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550" w:type="dxa"/>
            <w:vAlign w:val="center"/>
          </w:tcPr>
          <w:p w:rsidR="00EE163B" w:rsidRDefault="00EE163B" w:rsidP="00B00BEE">
            <w:pPr>
              <w:pStyle w:val="ListParagraph"/>
              <w:spacing w:before="29" w:line="360" w:lineRule="auto"/>
              <w:ind w:left="0" w:right="53"/>
              <w:jc w:val="center"/>
              <w:rPr>
                <w:sz w:val="24"/>
                <w:szCs w:val="24"/>
                <w:lang w:val="id-ID"/>
              </w:rPr>
            </w:pPr>
            <w:r>
              <w:rPr>
                <w:sz w:val="24"/>
                <w:szCs w:val="24"/>
                <w:lang w:val="id-ID"/>
              </w:rPr>
              <w:t>G015</w:t>
            </w:r>
          </w:p>
        </w:tc>
      </w:tr>
      <w:tr w:rsidR="00EE163B" w:rsidTr="00B00BEE">
        <w:tc>
          <w:tcPr>
            <w:tcW w:w="1787"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410"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550" w:type="dxa"/>
            <w:vAlign w:val="center"/>
          </w:tcPr>
          <w:p w:rsidR="00EE163B" w:rsidRDefault="00EE163B" w:rsidP="00B00BEE">
            <w:pPr>
              <w:pStyle w:val="ListParagraph"/>
              <w:spacing w:before="29" w:line="360" w:lineRule="auto"/>
              <w:ind w:left="0" w:right="53"/>
              <w:jc w:val="center"/>
              <w:rPr>
                <w:sz w:val="24"/>
                <w:szCs w:val="24"/>
                <w:lang w:val="id-ID"/>
              </w:rPr>
            </w:pPr>
            <w:r>
              <w:rPr>
                <w:sz w:val="24"/>
                <w:szCs w:val="24"/>
                <w:lang w:val="id-ID"/>
              </w:rPr>
              <w:t>G016</w:t>
            </w:r>
          </w:p>
        </w:tc>
      </w:tr>
      <w:tr w:rsidR="00EE163B" w:rsidTr="00B00BEE">
        <w:tc>
          <w:tcPr>
            <w:tcW w:w="1787"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410"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550" w:type="dxa"/>
            <w:vAlign w:val="center"/>
          </w:tcPr>
          <w:p w:rsidR="00EE163B" w:rsidRDefault="00EE163B" w:rsidP="00B00BEE">
            <w:pPr>
              <w:pStyle w:val="ListParagraph"/>
              <w:spacing w:before="29" w:line="360" w:lineRule="auto"/>
              <w:ind w:left="0" w:right="53"/>
              <w:jc w:val="center"/>
              <w:rPr>
                <w:sz w:val="24"/>
                <w:szCs w:val="24"/>
                <w:lang w:val="id-ID"/>
              </w:rPr>
            </w:pPr>
            <w:r>
              <w:rPr>
                <w:sz w:val="24"/>
                <w:szCs w:val="24"/>
                <w:lang w:val="id-ID"/>
              </w:rPr>
              <w:t>G017</w:t>
            </w:r>
          </w:p>
        </w:tc>
      </w:tr>
      <w:tr w:rsidR="00EE163B" w:rsidTr="00B00BEE">
        <w:tc>
          <w:tcPr>
            <w:tcW w:w="1787"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410"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550" w:type="dxa"/>
            <w:vAlign w:val="center"/>
          </w:tcPr>
          <w:p w:rsidR="00EE163B" w:rsidRDefault="00EE163B" w:rsidP="00B00BEE">
            <w:pPr>
              <w:pStyle w:val="ListParagraph"/>
              <w:spacing w:before="29" w:line="360" w:lineRule="auto"/>
              <w:ind w:left="0" w:right="53"/>
              <w:jc w:val="center"/>
              <w:rPr>
                <w:sz w:val="24"/>
                <w:szCs w:val="24"/>
                <w:lang w:val="id-ID"/>
              </w:rPr>
            </w:pPr>
            <w:r>
              <w:rPr>
                <w:sz w:val="24"/>
                <w:szCs w:val="24"/>
                <w:lang w:val="id-ID"/>
              </w:rPr>
              <w:t>G018</w:t>
            </w:r>
          </w:p>
        </w:tc>
      </w:tr>
      <w:tr w:rsidR="00EE163B" w:rsidTr="00B00BEE">
        <w:tc>
          <w:tcPr>
            <w:tcW w:w="1787"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410" w:type="dxa"/>
            <w:vAlign w:val="center"/>
          </w:tcPr>
          <w:p w:rsidR="00EE163B" w:rsidRDefault="00EE163B" w:rsidP="005A5E2D">
            <w:pPr>
              <w:pStyle w:val="ListParagraph"/>
              <w:spacing w:before="29" w:line="360" w:lineRule="auto"/>
              <w:ind w:left="0" w:right="53"/>
              <w:jc w:val="center"/>
              <w:rPr>
                <w:sz w:val="24"/>
                <w:szCs w:val="24"/>
                <w:lang w:val="id-ID"/>
              </w:rPr>
            </w:pPr>
            <w:r>
              <w:rPr>
                <w:sz w:val="24"/>
                <w:szCs w:val="24"/>
                <w:lang w:val="id-ID"/>
              </w:rPr>
              <w:t>THEN</w:t>
            </w:r>
          </w:p>
        </w:tc>
        <w:tc>
          <w:tcPr>
            <w:tcW w:w="2550" w:type="dxa"/>
            <w:vAlign w:val="center"/>
          </w:tcPr>
          <w:p w:rsidR="00EE163B" w:rsidRDefault="00EE163B" w:rsidP="00B00BEE">
            <w:pPr>
              <w:pStyle w:val="ListParagraph"/>
              <w:spacing w:before="29" w:line="360" w:lineRule="auto"/>
              <w:ind w:left="0" w:right="53"/>
              <w:jc w:val="center"/>
              <w:rPr>
                <w:sz w:val="24"/>
                <w:szCs w:val="24"/>
                <w:lang w:val="id-ID"/>
              </w:rPr>
            </w:pPr>
            <w:r>
              <w:rPr>
                <w:sz w:val="24"/>
                <w:szCs w:val="24"/>
                <w:lang w:val="id-ID"/>
              </w:rPr>
              <w:t>P005</w:t>
            </w:r>
          </w:p>
        </w:tc>
      </w:tr>
      <w:tr w:rsidR="00EE163B" w:rsidTr="00B00BEE">
        <w:tc>
          <w:tcPr>
            <w:tcW w:w="1787" w:type="dxa"/>
            <w:vMerge w:val="restart"/>
            <w:vAlign w:val="center"/>
          </w:tcPr>
          <w:p w:rsidR="00EE163B" w:rsidRDefault="00EE163B" w:rsidP="00EE163B">
            <w:pPr>
              <w:pStyle w:val="ListParagraph"/>
              <w:spacing w:before="29" w:line="360" w:lineRule="auto"/>
              <w:ind w:left="0" w:right="53"/>
              <w:jc w:val="center"/>
              <w:rPr>
                <w:sz w:val="24"/>
                <w:szCs w:val="24"/>
                <w:lang w:val="id-ID"/>
              </w:rPr>
            </w:pPr>
            <w:r>
              <w:rPr>
                <w:sz w:val="24"/>
                <w:szCs w:val="24"/>
                <w:lang w:val="id-ID"/>
              </w:rPr>
              <w:t>R6</w:t>
            </w:r>
          </w:p>
        </w:tc>
        <w:tc>
          <w:tcPr>
            <w:tcW w:w="2410" w:type="dxa"/>
            <w:vMerge w:val="restart"/>
            <w:vAlign w:val="center"/>
          </w:tcPr>
          <w:p w:rsidR="00EE163B" w:rsidRDefault="00EE163B" w:rsidP="00EE163B">
            <w:pPr>
              <w:pStyle w:val="ListParagraph"/>
              <w:spacing w:before="29" w:line="360" w:lineRule="auto"/>
              <w:ind w:left="0" w:right="53"/>
              <w:jc w:val="center"/>
              <w:rPr>
                <w:sz w:val="24"/>
                <w:szCs w:val="24"/>
                <w:lang w:val="id-ID"/>
              </w:rPr>
            </w:pPr>
            <w:r>
              <w:rPr>
                <w:sz w:val="24"/>
                <w:szCs w:val="24"/>
                <w:lang w:val="id-ID"/>
              </w:rPr>
              <w:t>IF</w:t>
            </w:r>
          </w:p>
        </w:tc>
        <w:tc>
          <w:tcPr>
            <w:tcW w:w="2550" w:type="dxa"/>
            <w:vAlign w:val="center"/>
          </w:tcPr>
          <w:p w:rsidR="00EE163B" w:rsidRDefault="00EE163B" w:rsidP="00EE163B">
            <w:pPr>
              <w:pStyle w:val="ListParagraph"/>
              <w:spacing w:before="29" w:line="360" w:lineRule="auto"/>
              <w:ind w:left="0" w:right="53"/>
              <w:jc w:val="center"/>
              <w:rPr>
                <w:sz w:val="24"/>
                <w:szCs w:val="24"/>
                <w:lang w:val="id-ID"/>
              </w:rPr>
            </w:pPr>
            <w:r>
              <w:rPr>
                <w:sz w:val="24"/>
                <w:szCs w:val="24"/>
                <w:lang w:val="id-ID"/>
              </w:rPr>
              <w:t>G001</w:t>
            </w:r>
          </w:p>
        </w:tc>
      </w:tr>
      <w:tr w:rsidR="00EE163B" w:rsidTr="00B00BEE">
        <w:tc>
          <w:tcPr>
            <w:tcW w:w="1787"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410"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550" w:type="dxa"/>
            <w:vAlign w:val="center"/>
          </w:tcPr>
          <w:p w:rsidR="00EE163B" w:rsidRDefault="00EE163B" w:rsidP="00B00BEE">
            <w:pPr>
              <w:pStyle w:val="ListParagraph"/>
              <w:spacing w:before="29" w:line="360" w:lineRule="auto"/>
              <w:ind w:left="0" w:right="53"/>
              <w:jc w:val="center"/>
              <w:rPr>
                <w:sz w:val="24"/>
                <w:szCs w:val="24"/>
                <w:lang w:val="id-ID"/>
              </w:rPr>
            </w:pPr>
            <w:r>
              <w:rPr>
                <w:sz w:val="24"/>
                <w:szCs w:val="24"/>
                <w:lang w:val="id-ID"/>
              </w:rPr>
              <w:t>G002</w:t>
            </w:r>
          </w:p>
        </w:tc>
      </w:tr>
      <w:tr w:rsidR="00EE163B" w:rsidTr="00B00BEE">
        <w:tc>
          <w:tcPr>
            <w:tcW w:w="1787"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410"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550" w:type="dxa"/>
            <w:vAlign w:val="center"/>
          </w:tcPr>
          <w:p w:rsidR="00EE163B" w:rsidRDefault="00EE163B" w:rsidP="00B00BEE">
            <w:pPr>
              <w:pStyle w:val="ListParagraph"/>
              <w:spacing w:before="29" w:line="360" w:lineRule="auto"/>
              <w:ind w:left="0" w:right="53"/>
              <w:jc w:val="center"/>
              <w:rPr>
                <w:sz w:val="24"/>
                <w:szCs w:val="24"/>
                <w:lang w:val="id-ID"/>
              </w:rPr>
            </w:pPr>
            <w:r>
              <w:rPr>
                <w:sz w:val="24"/>
                <w:szCs w:val="24"/>
                <w:lang w:val="id-ID"/>
              </w:rPr>
              <w:t>G019</w:t>
            </w:r>
          </w:p>
        </w:tc>
      </w:tr>
      <w:tr w:rsidR="00EE163B" w:rsidTr="00B00BEE">
        <w:tc>
          <w:tcPr>
            <w:tcW w:w="1787"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410"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550" w:type="dxa"/>
            <w:vAlign w:val="center"/>
          </w:tcPr>
          <w:p w:rsidR="00EE163B" w:rsidRDefault="00EE163B" w:rsidP="00B00BEE">
            <w:pPr>
              <w:pStyle w:val="ListParagraph"/>
              <w:spacing w:before="29" w:line="360" w:lineRule="auto"/>
              <w:ind w:left="0" w:right="53"/>
              <w:jc w:val="center"/>
              <w:rPr>
                <w:sz w:val="24"/>
                <w:szCs w:val="24"/>
                <w:lang w:val="id-ID"/>
              </w:rPr>
            </w:pPr>
            <w:r>
              <w:rPr>
                <w:sz w:val="24"/>
                <w:szCs w:val="24"/>
                <w:lang w:val="id-ID"/>
              </w:rPr>
              <w:t>G020</w:t>
            </w:r>
          </w:p>
        </w:tc>
      </w:tr>
      <w:tr w:rsidR="00EE163B" w:rsidTr="00B00BEE">
        <w:tc>
          <w:tcPr>
            <w:tcW w:w="1787" w:type="dxa"/>
            <w:vMerge/>
            <w:vAlign w:val="center"/>
          </w:tcPr>
          <w:p w:rsidR="00EE163B" w:rsidRDefault="00EE163B" w:rsidP="005A5E2D">
            <w:pPr>
              <w:pStyle w:val="ListParagraph"/>
              <w:spacing w:before="29" w:line="360" w:lineRule="auto"/>
              <w:ind w:left="0" w:right="53"/>
              <w:jc w:val="center"/>
              <w:rPr>
                <w:sz w:val="24"/>
                <w:szCs w:val="24"/>
                <w:lang w:val="id-ID"/>
              </w:rPr>
            </w:pPr>
          </w:p>
        </w:tc>
        <w:tc>
          <w:tcPr>
            <w:tcW w:w="2410" w:type="dxa"/>
            <w:vAlign w:val="center"/>
          </w:tcPr>
          <w:p w:rsidR="00EE163B" w:rsidRDefault="00EE163B" w:rsidP="005A5E2D">
            <w:pPr>
              <w:pStyle w:val="ListParagraph"/>
              <w:spacing w:before="29" w:line="360" w:lineRule="auto"/>
              <w:ind w:left="0" w:right="53"/>
              <w:jc w:val="center"/>
              <w:rPr>
                <w:sz w:val="24"/>
                <w:szCs w:val="24"/>
                <w:lang w:val="id-ID"/>
              </w:rPr>
            </w:pPr>
            <w:r>
              <w:rPr>
                <w:sz w:val="24"/>
                <w:szCs w:val="24"/>
                <w:lang w:val="id-ID"/>
              </w:rPr>
              <w:t>THEN</w:t>
            </w:r>
          </w:p>
        </w:tc>
        <w:tc>
          <w:tcPr>
            <w:tcW w:w="2550" w:type="dxa"/>
            <w:vAlign w:val="center"/>
          </w:tcPr>
          <w:p w:rsidR="00EE163B" w:rsidRDefault="00EE163B" w:rsidP="00B00BEE">
            <w:pPr>
              <w:pStyle w:val="ListParagraph"/>
              <w:spacing w:before="29" w:line="360" w:lineRule="auto"/>
              <w:ind w:left="0" w:right="53"/>
              <w:jc w:val="center"/>
              <w:rPr>
                <w:sz w:val="24"/>
                <w:szCs w:val="24"/>
                <w:lang w:val="id-ID"/>
              </w:rPr>
            </w:pPr>
            <w:r>
              <w:rPr>
                <w:sz w:val="24"/>
                <w:szCs w:val="24"/>
                <w:lang w:val="id-ID"/>
              </w:rPr>
              <w:t>P006</w:t>
            </w:r>
          </w:p>
        </w:tc>
      </w:tr>
    </w:tbl>
    <w:p w:rsidR="00EE163B" w:rsidRPr="00CD24F9" w:rsidRDefault="00EE163B">
      <w:pPr>
        <w:rPr>
          <w:sz w:val="24"/>
          <w:szCs w:val="24"/>
        </w:rPr>
      </w:pPr>
    </w:p>
    <w:p w:rsidR="00EE163B" w:rsidRDefault="00EE163B" w:rsidP="00EE163B">
      <w:pPr>
        <w:ind w:left="1418"/>
        <w:jc w:val="center"/>
      </w:pPr>
      <w:r w:rsidRPr="00EE163B">
        <w:rPr>
          <w:sz w:val="24"/>
          <w:szCs w:val="24"/>
          <w:lang w:val="id-ID"/>
        </w:rPr>
        <w:lastRenderedPageBreak/>
        <w:t>Tabel 4.</w:t>
      </w:r>
      <w:r w:rsidRPr="00EE163B">
        <w:rPr>
          <w:sz w:val="24"/>
          <w:szCs w:val="24"/>
        </w:rPr>
        <w:t>4</w:t>
      </w:r>
      <w:r w:rsidRPr="00EE163B">
        <w:rPr>
          <w:sz w:val="24"/>
          <w:szCs w:val="24"/>
          <w:lang w:val="id-ID"/>
        </w:rPr>
        <w:t xml:space="preserve"> </w:t>
      </w:r>
      <w:r w:rsidRPr="00EE163B">
        <w:rPr>
          <w:sz w:val="24"/>
          <w:szCs w:val="24"/>
        </w:rPr>
        <w:t>Lanjutan Aturan (Rule)</w:t>
      </w:r>
    </w:p>
    <w:tbl>
      <w:tblPr>
        <w:tblStyle w:val="TableGrid"/>
        <w:tblW w:w="0" w:type="auto"/>
        <w:tblInd w:w="1440" w:type="dxa"/>
        <w:tblLook w:val="04A0" w:firstRow="1" w:lastRow="0" w:firstColumn="1" w:lastColumn="0" w:noHBand="0" w:noVBand="1"/>
      </w:tblPr>
      <w:tblGrid>
        <w:gridCol w:w="1787"/>
        <w:gridCol w:w="2410"/>
        <w:gridCol w:w="2550"/>
      </w:tblGrid>
      <w:tr w:rsidR="00607D22" w:rsidTr="00EE163B">
        <w:tc>
          <w:tcPr>
            <w:tcW w:w="1787" w:type="dxa"/>
            <w:vAlign w:val="center"/>
          </w:tcPr>
          <w:p w:rsidR="00607D22" w:rsidRDefault="00607D22" w:rsidP="00EE163B">
            <w:pPr>
              <w:pStyle w:val="ListParagraph"/>
              <w:spacing w:before="29" w:line="360" w:lineRule="auto"/>
              <w:ind w:left="0" w:right="53"/>
              <w:jc w:val="center"/>
              <w:rPr>
                <w:sz w:val="24"/>
                <w:szCs w:val="24"/>
                <w:lang w:val="id-ID"/>
              </w:rPr>
            </w:pPr>
            <w:r>
              <w:rPr>
                <w:sz w:val="24"/>
                <w:szCs w:val="24"/>
                <w:lang w:val="id-ID"/>
              </w:rPr>
              <w:t>Aturan (Rule)</w:t>
            </w:r>
          </w:p>
        </w:tc>
        <w:tc>
          <w:tcPr>
            <w:tcW w:w="4960" w:type="dxa"/>
            <w:gridSpan w:val="2"/>
            <w:vAlign w:val="center"/>
          </w:tcPr>
          <w:p w:rsidR="00607D22" w:rsidRDefault="00607D22" w:rsidP="00EE163B">
            <w:pPr>
              <w:pStyle w:val="ListParagraph"/>
              <w:spacing w:before="29" w:line="360" w:lineRule="auto"/>
              <w:ind w:left="0" w:right="53"/>
              <w:jc w:val="center"/>
              <w:rPr>
                <w:sz w:val="24"/>
                <w:szCs w:val="24"/>
                <w:lang w:val="id-ID"/>
              </w:rPr>
            </w:pPr>
            <w:r>
              <w:rPr>
                <w:sz w:val="24"/>
                <w:szCs w:val="24"/>
                <w:lang w:val="id-ID"/>
              </w:rPr>
              <w:t>Kaidah Produksi (AND)</w:t>
            </w:r>
          </w:p>
        </w:tc>
      </w:tr>
      <w:tr w:rsidR="00B12BA8" w:rsidTr="00B00BEE">
        <w:tc>
          <w:tcPr>
            <w:tcW w:w="1787" w:type="dxa"/>
            <w:vMerge w:val="restart"/>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R7</w:t>
            </w:r>
          </w:p>
        </w:tc>
        <w:tc>
          <w:tcPr>
            <w:tcW w:w="2410" w:type="dxa"/>
            <w:vMerge w:val="restart"/>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IF</w:t>
            </w: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G006</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G011</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G021</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G022</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G023</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G024</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THEN</w:t>
            </w: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P007</w:t>
            </w:r>
          </w:p>
        </w:tc>
      </w:tr>
      <w:tr w:rsidR="00B12BA8" w:rsidTr="00B00BEE">
        <w:tc>
          <w:tcPr>
            <w:tcW w:w="1787" w:type="dxa"/>
            <w:vMerge w:val="restart"/>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R8</w:t>
            </w:r>
          </w:p>
        </w:tc>
        <w:tc>
          <w:tcPr>
            <w:tcW w:w="2410" w:type="dxa"/>
            <w:vMerge w:val="restart"/>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IF</w:t>
            </w: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G001</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G006</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G024</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G025</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G026</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THEN</w:t>
            </w: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P008</w:t>
            </w:r>
          </w:p>
        </w:tc>
      </w:tr>
      <w:tr w:rsidR="00B12BA8" w:rsidTr="00B00BEE">
        <w:tc>
          <w:tcPr>
            <w:tcW w:w="1787" w:type="dxa"/>
            <w:vMerge w:val="restart"/>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R9</w:t>
            </w:r>
          </w:p>
        </w:tc>
        <w:tc>
          <w:tcPr>
            <w:tcW w:w="2410" w:type="dxa"/>
            <w:vMerge w:val="restart"/>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IF</w:t>
            </w: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G001</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G027</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G028</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G029</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G030</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THEN</w:t>
            </w: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P009</w:t>
            </w:r>
          </w:p>
        </w:tc>
      </w:tr>
      <w:tr w:rsidR="00B12BA8" w:rsidTr="00B00BEE">
        <w:tc>
          <w:tcPr>
            <w:tcW w:w="1787" w:type="dxa"/>
            <w:vMerge w:val="restart"/>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R10</w:t>
            </w:r>
          </w:p>
        </w:tc>
        <w:tc>
          <w:tcPr>
            <w:tcW w:w="2410" w:type="dxa"/>
            <w:vMerge w:val="restart"/>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IF</w:t>
            </w: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G001</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G004</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G031</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G032</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G033</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G034</w:t>
            </w:r>
          </w:p>
        </w:tc>
      </w:tr>
      <w:tr w:rsidR="00B12BA8" w:rsidTr="00B00BEE">
        <w:tc>
          <w:tcPr>
            <w:tcW w:w="1787" w:type="dxa"/>
            <w:vMerge/>
            <w:vAlign w:val="center"/>
          </w:tcPr>
          <w:p w:rsidR="00B12BA8" w:rsidRDefault="00B12BA8" w:rsidP="00EE163B">
            <w:pPr>
              <w:pStyle w:val="ListParagraph"/>
              <w:spacing w:before="29" w:line="360" w:lineRule="auto"/>
              <w:ind w:left="0" w:right="53"/>
              <w:jc w:val="center"/>
              <w:rPr>
                <w:sz w:val="24"/>
                <w:szCs w:val="24"/>
                <w:lang w:val="id-ID"/>
              </w:rPr>
            </w:pPr>
          </w:p>
        </w:tc>
        <w:tc>
          <w:tcPr>
            <w:tcW w:w="241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THEN</w:t>
            </w:r>
          </w:p>
        </w:tc>
        <w:tc>
          <w:tcPr>
            <w:tcW w:w="2550" w:type="dxa"/>
            <w:vAlign w:val="center"/>
          </w:tcPr>
          <w:p w:rsidR="00B12BA8" w:rsidRDefault="00B12BA8" w:rsidP="00EE163B">
            <w:pPr>
              <w:pStyle w:val="ListParagraph"/>
              <w:spacing w:before="29" w:line="360" w:lineRule="auto"/>
              <w:ind w:left="0" w:right="53"/>
              <w:jc w:val="center"/>
              <w:rPr>
                <w:sz w:val="24"/>
                <w:szCs w:val="24"/>
                <w:lang w:val="id-ID"/>
              </w:rPr>
            </w:pPr>
            <w:r>
              <w:rPr>
                <w:sz w:val="24"/>
                <w:szCs w:val="24"/>
                <w:lang w:val="id-ID"/>
              </w:rPr>
              <w:t>P010</w:t>
            </w:r>
          </w:p>
        </w:tc>
      </w:tr>
    </w:tbl>
    <w:p w:rsidR="00B03810" w:rsidRPr="00EA27E7" w:rsidRDefault="00B03810" w:rsidP="00EA27E7">
      <w:pPr>
        <w:spacing w:before="29" w:line="360" w:lineRule="auto"/>
        <w:ind w:right="53"/>
        <w:rPr>
          <w:sz w:val="24"/>
          <w:szCs w:val="24"/>
        </w:rPr>
      </w:pPr>
      <w:bookmarkStart w:id="0" w:name="_GoBack"/>
      <w:bookmarkEnd w:id="0"/>
    </w:p>
    <w:sectPr w:rsidR="00B03810" w:rsidRPr="00EA27E7" w:rsidSect="003D3382">
      <w:footerReference w:type="default" r:id="rId9"/>
      <w:pgSz w:w="11940" w:h="16860"/>
      <w:pgMar w:top="2268" w:right="1701" w:bottom="1701" w:left="2268" w:header="0" w:footer="1007"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24A" w:rsidRDefault="0074224A">
      <w:r>
        <w:separator/>
      </w:r>
    </w:p>
  </w:endnote>
  <w:endnote w:type="continuationSeparator" w:id="0">
    <w:p w:rsidR="0074224A" w:rsidRDefault="00742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63B" w:rsidRDefault="0074224A">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502.9pt;margin-top:781.7pt;width:9.6pt;height:13.1pt;z-index:-251658752;mso-position-horizontal-relative:page;mso-position-vertical-relative:page">
          <v:imagedata r:id="rId1" o:title=""/>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24A" w:rsidRDefault="0074224A">
      <w:r>
        <w:separator/>
      </w:r>
    </w:p>
  </w:footnote>
  <w:footnote w:type="continuationSeparator" w:id="0">
    <w:p w:rsidR="0074224A" w:rsidRDefault="007422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5BA5"/>
    <w:multiLevelType w:val="hybridMultilevel"/>
    <w:tmpl w:val="7152CB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E850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EC3D8A"/>
    <w:multiLevelType w:val="hybridMultilevel"/>
    <w:tmpl w:val="49D4CEC0"/>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
    <w:nsid w:val="0B974224"/>
    <w:multiLevelType w:val="hybridMultilevel"/>
    <w:tmpl w:val="CC2E98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BC663A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F1F441F"/>
    <w:multiLevelType w:val="hybridMultilevel"/>
    <w:tmpl w:val="5ACCC3FA"/>
    <w:lvl w:ilvl="0" w:tplc="DB305854">
      <w:start w:val="1"/>
      <w:numFmt w:val="lowerLetter"/>
      <w:lvlText w:val="%1."/>
      <w:lvlJc w:val="left"/>
      <w:pPr>
        <w:ind w:left="288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6C225C"/>
    <w:multiLevelType w:val="multilevel"/>
    <w:tmpl w:val="BD7E2C12"/>
    <w:lvl w:ilvl="0">
      <w:start w:val="1"/>
      <w:numFmt w:val="lowerLetter"/>
      <w:lvlText w:val="%1."/>
      <w:lvlJc w:val="left"/>
      <w:pPr>
        <w:ind w:left="2880" w:hanging="360"/>
      </w:pPr>
      <w:rPr>
        <w:rFonts w:hint="default"/>
        <w:sz w:val="24"/>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7">
    <w:nsid w:val="15AE6634"/>
    <w:multiLevelType w:val="hybridMultilevel"/>
    <w:tmpl w:val="355A1836"/>
    <w:lvl w:ilvl="0" w:tplc="0421000F">
      <w:start w:val="1"/>
      <w:numFmt w:val="decimal"/>
      <w:lvlText w:val="%1."/>
      <w:lvlJc w:val="left"/>
      <w:pPr>
        <w:ind w:left="2749" w:hanging="360"/>
      </w:pPr>
    </w:lvl>
    <w:lvl w:ilvl="1" w:tplc="04210019" w:tentative="1">
      <w:start w:val="1"/>
      <w:numFmt w:val="lowerLetter"/>
      <w:lvlText w:val="%2."/>
      <w:lvlJc w:val="left"/>
      <w:pPr>
        <w:ind w:left="3469" w:hanging="360"/>
      </w:pPr>
    </w:lvl>
    <w:lvl w:ilvl="2" w:tplc="0421001B" w:tentative="1">
      <w:start w:val="1"/>
      <w:numFmt w:val="lowerRoman"/>
      <w:lvlText w:val="%3."/>
      <w:lvlJc w:val="right"/>
      <w:pPr>
        <w:ind w:left="4189" w:hanging="180"/>
      </w:pPr>
    </w:lvl>
    <w:lvl w:ilvl="3" w:tplc="0421000F" w:tentative="1">
      <w:start w:val="1"/>
      <w:numFmt w:val="decimal"/>
      <w:lvlText w:val="%4."/>
      <w:lvlJc w:val="left"/>
      <w:pPr>
        <w:ind w:left="4909" w:hanging="360"/>
      </w:pPr>
    </w:lvl>
    <w:lvl w:ilvl="4" w:tplc="04210019" w:tentative="1">
      <w:start w:val="1"/>
      <w:numFmt w:val="lowerLetter"/>
      <w:lvlText w:val="%5."/>
      <w:lvlJc w:val="left"/>
      <w:pPr>
        <w:ind w:left="5629" w:hanging="360"/>
      </w:pPr>
    </w:lvl>
    <w:lvl w:ilvl="5" w:tplc="0421001B" w:tentative="1">
      <w:start w:val="1"/>
      <w:numFmt w:val="lowerRoman"/>
      <w:lvlText w:val="%6."/>
      <w:lvlJc w:val="right"/>
      <w:pPr>
        <w:ind w:left="6349" w:hanging="180"/>
      </w:pPr>
    </w:lvl>
    <w:lvl w:ilvl="6" w:tplc="0421000F" w:tentative="1">
      <w:start w:val="1"/>
      <w:numFmt w:val="decimal"/>
      <w:lvlText w:val="%7."/>
      <w:lvlJc w:val="left"/>
      <w:pPr>
        <w:ind w:left="7069" w:hanging="360"/>
      </w:pPr>
    </w:lvl>
    <w:lvl w:ilvl="7" w:tplc="04210019" w:tentative="1">
      <w:start w:val="1"/>
      <w:numFmt w:val="lowerLetter"/>
      <w:lvlText w:val="%8."/>
      <w:lvlJc w:val="left"/>
      <w:pPr>
        <w:ind w:left="7789" w:hanging="360"/>
      </w:pPr>
    </w:lvl>
    <w:lvl w:ilvl="8" w:tplc="0421001B" w:tentative="1">
      <w:start w:val="1"/>
      <w:numFmt w:val="lowerRoman"/>
      <w:lvlText w:val="%9."/>
      <w:lvlJc w:val="right"/>
      <w:pPr>
        <w:ind w:left="8509" w:hanging="180"/>
      </w:pPr>
    </w:lvl>
  </w:abstractNum>
  <w:abstractNum w:abstractNumId="8">
    <w:nsid w:val="16DD460D"/>
    <w:multiLevelType w:val="hybridMultilevel"/>
    <w:tmpl w:val="3F2871F8"/>
    <w:lvl w:ilvl="0" w:tplc="E774D8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0D1EBD"/>
    <w:multiLevelType w:val="hybridMultilevel"/>
    <w:tmpl w:val="17183A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03E2343"/>
    <w:multiLevelType w:val="hybridMultilevel"/>
    <w:tmpl w:val="319A2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B80562"/>
    <w:multiLevelType w:val="hybridMultilevel"/>
    <w:tmpl w:val="403488B0"/>
    <w:lvl w:ilvl="0" w:tplc="51EC586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43668A4"/>
    <w:multiLevelType w:val="hybridMultilevel"/>
    <w:tmpl w:val="32E04CCE"/>
    <w:lvl w:ilvl="0" w:tplc="E86885F4">
      <w:start w:val="1"/>
      <w:numFmt w:val="lowerLetter"/>
      <w:lvlText w:val="%1."/>
      <w:lvlJc w:val="left"/>
      <w:pPr>
        <w:ind w:left="288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6E02B8A"/>
    <w:multiLevelType w:val="hybridMultilevel"/>
    <w:tmpl w:val="319A2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9A7EA9"/>
    <w:multiLevelType w:val="hybridMultilevel"/>
    <w:tmpl w:val="E84C4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C90552"/>
    <w:multiLevelType w:val="hybridMultilevel"/>
    <w:tmpl w:val="624ED8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BE773DF"/>
    <w:multiLevelType w:val="hybridMultilevel"/>
    <w:tmpl w:val="94AAAB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F231DF8"/>
    <w:multiLevelType w:val="hybridMultilevel"/>
    <w:tmpl w:val="319A2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7F3BB6"/>
    <w:multiLevelType w:val="hybridMultilevel"/>
    <w:tmpl w:val="319A2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5D08A2"/>
    <w:multiLevelType w:val="hybridMultilevel"/>
    <w:tmpl w:val="75AA5C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6052005"/>
    <w:multiLevelType w:val="hybridMultilevel"/>
    <w:tmpl w:val="319A2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ED64A3"/>
    <w:multiLevelType w:val="hybridMultilevel"/>
    <w:tmpl w:val="F4EE12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7545FFB"/>
    <w:multiLevelType w:val="hybridMultilevel"/>
    <w:tmpl w:val="13AE44B2"/>
    <w:lvl w:ilvl="0" w:tplc="76E6F0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758792C"/>
    <w:multiLevelType w:val="hybridMultilevel"/>
    <w:tmpl w:val="703C4E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A1C7284"/>
    <w:multiLevelType w:val="hybridMultilevel"/>
    <w:tmpl w:val="774C059A"/>
    <w:lvl w:ilvl="0" w:tplc="4A482F6A">
      <w:start w:val="1"/>
      <w:numFmt w:val="decimal"/>
      <w:lvlText w:val="%1."/>
      <w:lvlJc w:val="left"/>
      <w:pPr>
        <w:ind w:left="1865" w:hanging="360"/>
      </w:pPr>
      <w:rPr>
        <w:rFonts w:hint="default"/>
      </w:rPr>
    </w:lvl>
    <w:lvl w:ilvl="1" w:tplc="04210019" w:tentative="1">
      <w:start w:val="1"/>
      <w:numFmt w:val="lowerLetter"/>
      <w:lvlText w:val="%2."/>
      <w:lvlJc w:val="left"/>
      <w:pPr>
        <w:ind w:left="2585" w:hanging="360"/>
      </w:pPr>
    </w:lvl>
    <w:lvl w:ilvl="2" w:tplc="0421001B" w:tentative="1">
      <w:start w:val="1"/>
      <w:numFmt w:val="lowerRoman"/>
      <w:lvlText w:val="%3."/>
      <w:lvlJc w:val="right"/>
      <w:pPr>
        <w:ind w:left="3305" w:hanging="180"/>
      </w:pPr>
    </w:lvl>
    <w:lvl w:ilvl="3" w:tplc="0421000F" w:tentative="1">
      <w:start w:val="1"/>
      <w:numFmt w:val="decimal"/>
      <w:lvlText w:val="%4."/>
      <w:lvlJc w:val="left"/>
      <w:pPr>
        <w:ind w:left="4025" w:hanging="360"/>
      </w:pPr>
    </w:lvl>
    <w:lvl w:ilvl="4" w:tplc="04210019" w:tentative="1">
      <w:start w:val="1"/>
      <w:numFmt w:val="lowerLetter"/>
      <w:lvlText w:val="%5."/>
      <w:lvlJc w:val="left"/>
      <w:pPr>
        <w:ind w:left="4745" w:hanging="360"/>
      </w:pPr>
    </w:lvl>
    <w:lvl w:ilvl="5" w:tplc="0421001B" w:tentative="1">
      <w:start w:val="1"/>
      <w:numFmt w:val="lowerRoman"/>
      <w:lvlText w:val="%6."/>
      <w:lvlJc w:val="right"/>
      <w:pPr>
        <w:ind w:left="5465" w:hanging="180"/>
      </w:pPr>
    </w:lvl>
    <w:lvl w:ilvl="6" w:tplc="0421000F" w:tentative="1">
      <w:start w:val="1"/>
      <w:numFmt w:val="decimal"/>
      <w:lvlText w:val="%7."/>
      <w:lvlJc w:val="left"/>
      <w:pPr>
        <w:ind w:left="6185" w:hanging="360"/>
      </w:pPr>
    </w:lvl>
    <w:lvl w:ilvl="7" w:tplc="04210019" w:tentative="1">
      <w:start w:val="1"/>
      <w:numFmt w:val="lowerLetter"/>
      <w:lvlText w:val="%8."/>
      <w:lvlJc w:val="left"/>
      <w:pPr>
        <w:ind w:left="6905" w:hanging="360"/>
      </w:pPr>
    </w:lvl>
    <w:lvl w:ilvl="8" w:tplc="0421001B" w:tentative="1">
      <w:start w:val="1"/>
      <w:numFmt w:val="lowerRoman"/>
      <w:lvlText w:val="%9."/>
      <w:lvlJc w:val="right"/>
      <w:pPr>
        <w:ind w:left="7625" w:hanging="180"/>
      </w:pPr>
    </w:lvl>
  </w:abstractNum>
  <w:abstractNum w:abstractNumId="25">
    <w:nsid w:val="3D2275A9"/>
    <w:multiLevelType w:val="multilevel"/>
    <w:tmpl w:val="70280F8A"/>
    <w:lvl w:ilvl="0">
      <w:start w:val="1"/>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nsid w:val="41745282"/>
    <w:multiLevelType w:val="hybridMultilevel"/>
    <w:tmpl w:val="E35C02A4"/>
    <w:lvl w:ilvl="0" w:tplc="8AB4A506">
      <w:start w:val="1"/>
      <w:numFmt w:val="lowerLetter"/>
      <w:lvlText w:val="%1."/>
      <w:lvlJc w:val="left"/>
      <w:pPr>
        <w:ind w:left="2880" w:hanging="360"/>
      </w:pPr>
      <w:rPr>
        <w:rFonts w:hint="default"/>
        <w:sz w:val="24"/>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7">
    <w:nsid w:val="44BF2847"/>
    <w:multiLevelType w:val="hybridMultilevel"/>
    <w:tmpl w:val="D02E0EE0"/>
    <w:lvl w:ilvl="0" w:tplc="04210011">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8">
    <w:nsid w:val="46F86289"/>
    <w:multiLevelType w:val="hybridMultilevel"/>
    <w:tmpl w:val="C28E538C"/>
    <w:lvl w:ilvl="0" w:tplc="04210017">
      <w:start w:val="1"/>
      <w:numFmt w:val="lowerLetter"/>
      <w:lvlText w:val="%1)"/>
      <w:lvlJc w:val="left"/>
      <w:pPr>
        <w:ind w:left="2585" w:hanging="360"/>
      </w:pPr>
    </w:lvl>
    <w:lvl w:ilvl="1" w:tplc="04210019" w:tentative="1">
      <w:start w:val="1"/>
      <w:numFmt w:val="lowerLetter"/>
      <w:lvlText w:val="%2."/>
      <w:lvlJc w:val="left"/>
      <w:pPr>
        <w:ind w:left="3305" w:hanging="360"/>
      </w:pPr>
    </w:lvl>
    <w:lvl w:ilvl="2" w:tplc="0421001B" w:tentative="1">
      <w:start w:val="1"/>
      <w:numFmt w:val="lowerRoman"/>
      <w:lvlText w:val="%3."/>
      <w:lvlJc w:val="right"/>
      <w:pPr>
        <w:ind w:left="4025" w:hanging="180"/>
      </w:pPr>
    </w:lvl>
    <w:lvl w:ilvl="3" w:tplc="0421000F" w:tentative="1">
      <w:start w:val="1"/>
      <w:numFmt w:val="decimal"/>
      <w:lvlText w:val="%4."/>
      <w:lvlJc w:val="left"/>
      <w:pPr>
        <w:ind w:left="4745" w:hanging="360"/>
      </w:pPr>
    </w:lvl>
    <w:lvl w:ilvl="4" w:tplc="04210019" w:tentative="1">
      <w:start w:val="1"/>
      <w:numFmt w:val="lowerLetter"/>
      <w:lvlText w:val="%5."/>
      <w:lvlJc w:val="left"/>
      <w:pPr>
        <w:ind w:left="5465" w:hanging="360"/>
      </w:pPr>
    </w:lvl>
    <w:lvl w:ilvl="5" w:tplc="0421001B" w:tentative="1">
      <w:start w:val="1"/>
      <w:numFmt w:val="lowerRoman"/>
      <w:lvlText w:val="%6."/>
      <w:lvlJc w:val="right"/>
      <w:pPr>
        <w:ind w:left="6185" w:hanging="180"/>
      </w:pPr>
    </w:lvl>
    <w:lvl w:ilvl="6" w:tplc="0421000F" w:tentative="1">
      <w:start w:val="1"/>
      <w:numFmt w:val="decimal"/>
      <w:lvlText w:val="%7."/>
      <w:lvlJc w:val="left"/>
      <w:pPr>
        <w:ind w:left="6905" w:hanging="360"/>
      </w:pPr>
    </w:lvl>
    <w:lvl w:ilvl="7" w:tplc="04210019" w:tentative="1">
      <w:start w:val="1"/>
      <w:numFmt w:val="lowerLetter"/>
      <w:lvlText w:val="%8."/>
      <w:lvlJc w:val="left"/>
      <w:pPr>
        <w:ind w:left="7625" w:hanging="360"/>
      </w:pPr>
    </w:lvl>
    <w:lvl w:ilvl="8" w:tplc="0421001B" w:tentative="1">
      <w:start w:val="1"/>
      <w:numFmt w:val="lowerRoman"/>
      <w:lvlText w:val="%9."/>
      <w:lvlJc w:val="right"/>
      <w:pPr>
        <w:ind w:left="8345" w:hanging="180"/>
      </w:pPr>
    </w:lvl>
  </w:abstractNum>
  <w:abstractNum w:abstractNumId="29">
    <w:nsid w:val="49B44419"/>
    <w:multiLevelType w:val="hybridMultilevel"/>
    <w:tmpl w:val="319A2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1B2AA0"/>
    <w:multiLevelType w:val="hybridMultilevel"/>
    <w:tmpl w:val="DCA89772"/>
    <w:lvl w:ilvl="0" w:tplc="04210019">
      <w:start w:val="1"/>
      <w:numFmt w:val="lowerLetter"/>
      <w:lvlText w:val="%1."/>
      <w:lvlJc w:val="left"/>
      <w:pPr>
        <w:ind w:left="2585" w:hanging="360"/>
      </w:pPr>
    </w:lvl>
    <w:lvl w:ilvl="1" w:tplc="04210019" w:tentative="1">
      <w:start w:val="1"/>
      <w:numFmt w:val="lowerLetter"/>
      <w:lvlText w:val="%2."/>
      <w:lvlJc w:val="left"/>
      <w:pPr>
        <w:ind w:left="3305" w:hanging="360"/>
      </w:pPr>
    </w:lvl>
    <w:lvl w:ilvl="2" w:tplc="0421001B" w:tentative="1">
      <w:start w:val="1"/>
      <w:numFmt w:val="lowerRoman"/>
      <w:lvlText w:val="%3."/>
      <w:lvlJc w:val="right"/>
      <w:pPr>
        <w:ind w:left="4025" w:hanging="180"/>
      </w:pPr>
    </w:lvl>
    <w:lvl w:ilvl="3" w:tplc="0421000F" w:tentative="1">
      <w:start w:val="1"/>
      <w:numFmt w:val="decimal"/>
      <w:lvlText w:val="%4."/>
      <w:lvlJc w:val="left"/>
      <w:pPr>
        <w:ind w:left="4745" w:hanging="360"/>
      </w:pPr>
    </w:lvl>
    <w:lvl w:ilvl="4" w:tplc="04210019" w:tentative="1">
      <w:start w:val="1"/>
      <w:numFmt w:val="lowerLetter"/>
      <w:lvlText w:val="%5."/>
      <w:lvlJc w:val="left"/>
      <w:pPr>
        <w:ind w:left="5465" w:hanging="360"/>
      </w:pPr>
    </w:lvl>
    <w:lvl w:ilvl="5" w:tplc="0421001B" w:tentative="1">
      <w:start w:val="1"/>
      <w:numFmt w:val="lowerRoman"/>
      <w:lvlText w:val="%6."/>
      <w:lvlJc w:val="right"/>
      <w:pPr>
        <w:ind w:left="6185" w:hanging="180"/>
      </w:pPr>
    </w:lvl>
    <w:lvl w:ilvl="6" w:tplc="0421000F" w:tentative="1">
      <w:start w:val="1"/>
      <w:numFmt w:val="decimal"/>
      <w:lvlText w:val="%7."/>
      <w:lvlJc w:val="left"/>
      <w:pPr>
        <w:ind w:left="6905" w:hanging="360"/>
      </w:pPr>
    </w:lvl>
    <w:lvl w:ilvl="7" w:tplc="04210019" w:tentative="1">
      <w:start w:val="1"/>
      <w:numFmt w:val="lowerLetter"/>
      <w:lvlText w:val="%8."/>
      <w:lvlJc w:val="left"/>
      <w:pPr>
        <w:ind w:left="7625" w:hanging="360"/>
      </w:pPr>
    </w:lvl>
    <w:lvl w:ilvl="8" w:tplc="0421001B" w:tentative="1">
      <w:start w:val="1"/>
      <w:numFmt w:val="lowerRoman"/>
      <w:lvlText w:val="%9."/>
      <w:lvlJc w:val="right"/>
      <w:pPr>
        <w:ind w:left="8345" w:hanging="180"/>
      </w:pPr>
    </w:lvl>
  </w:abstractNum>
  <w:abstractNum w:abstractNumId="31">
    <w:nsid w:val="533C7D96"/>
    <w:multiLevelType w:val="hybridMultilevel"/>
    <w:tmpl w:val="77BE36A8"/>
    <w:lvl w:ilvl="0" w:tplc="0421000F">
      <w:start w:val="1"/>
      <w:numFmt w:val="decimal"/>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2">
    <w:nsid w:val="53D55C52"/>
    <w:multiLevelType w:val="hybridMultilevel"/>
    <w:tmpl w:val="E77409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4F760CA"/>
    <w:multiLevelType w:val="hybridMultilevel"/>
    <w:tmpl w:val="BFB62B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A5E0AEC"/>
    <w:multiLevelType w:val="hybridMultilevel"/>
    <w:tmpl w:val="703C4E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A6F2C56"/>
    <w:multiLevelType w:val="hybridMultilevel"/>
    <w:tmpl w:val="CC4066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C3A771A"/>
    <w:multiLevelType w:val="hybridMultilevel"/>
    <w:tmpl w:val="D73223BE"/>
    <w:lvl w:ilvl="0" w:tplc="0421000F">
      <w:start w:val="1"/>
      <w:numFmt w:val="decimal"/>
      <w:lvlText w:val="%1."/>
      <w:lvlJc w:val="left"/>
      <w:pPr>
        <w:ind w:left="1155" w:hanging="360"/>
      </w:pPr>
    </w:lvl>
    <w:lvl w:ilvl="1" w:tplc="04210019" w:tentative="1">
      <w:start w:val="1"/>
      <w:numFmt w:val="lowerLetter"/>
      <w:lvlText w:val="%2."/>
      <w:lvlJc w:val="left"/>
      <w:pPr>
        <w:ind w:left="1875" w:hanging="360"/>
      </w:pPr>
    </w:lvl>
    <w:lvl w:ilvl="2" w:tplc="0421001B" w:tentative="1">
      <w:start w:val="1"/>
      <w:numFmt w:val="lowerRoman"/>
      <w:lvlText w:val="%3."/>
      <w:lvlJc w:val="right"/>
      <w:pPr>
        <w:ind w:left="2595" w:hanging="180"/>
      </w:pPr>
    </w:lvl>
    <w:lvl w:ilvl="3" w:tplc="0421000F" w:tentative="1">
      <w:start w:val="1"/>
      <w:numFmt w:val="decimal"/>
      <w:lvlText w:val="%4."/>
      <w:lvlJc w:val="left"/>
      <w:pPr>
        <w:ind w:left="3315" w:hanging="360"/>
      </w:pPr>
    </w:lvl>
    <w:lvl w:ilvl="4" w:tplc="04210019" w:tentative="1">
      <w:start w:val="1"/>
      <w:numFmt w:val="lowerLetter"/>
      <w:lvlText w:val="%5."/>
      <w:lvlJc w:val="left"/>
      <w:pPr>
        <w:ind w:left="4035" w:hanging="360"/>
      </w:pPr>
    </w:lvl>
    <w:lvl w:ilvl="5" w:tplc="0421001B" w:tentative="1">
      <w:start w:val="1"/>
      <w:numFmt w:val="lowerRoman"/>
      <w:lvlText w:val="%6."/>
      <w:lvlJc w:val="right"/>
      <w:pPr>
        <w:ind w:left="4755" w:hanging="180"/>
      </w:pPr>
    </w:lvl>
    <w:lvl w:ilvl="6" w:tplc="0421000F" w:tentative="1">
      <w:start w:val="1"/>
      <w:numFmt w:val="decimal"/>
      <w:lvlText w:val="%7."/>
      <w:lvlJc w:val="left"/>
      <w:pPr>
        <w:ind w:left="5475" w:hanging="360"/>
      </w:pPr>
    </w:lvl>
    <w:lvl w:ilvl="7" w:tplc="04210019" w:tentative="1">
      <w:start w:val="1"/>
      <w:numFmt w:val="lowerLetter"/>
      <w:lvlText w:val="%8."/>
      <w:lvlJc w:val="left"/>
      <w:pPr>
        <w:ind w:left="6195" w:hanging="360"/>
      </w:pPr>
    </w:lvl>
    <w:lvl w:ilvl="8" w:tplc="0421001B" w:tentative="1">
      <w:start w:val="1"/>
      <w:numFmt w:val="lowerRoman"/>
      <w:lvlText w:val="%9."/>
      <w:lvlJc w:val="right"/>
      <w:pPr>
        <w:ind w:left="6915" w:hanging="180"/>
      </w:pPr>
    </w:lvl>
  </w:abstractNum>
  <w:abstractNum w:abstractNumId="37">
    <w:nsid w:val="632E3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5041B7A"/>
    <w:multiLevelType w:val="hybridMultilevel"/>
    <w:tmpl w:val="73C4A4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C5836B1"/>
    <w:multiLevelType w:val="hybridMultilevel"/>
    <w:tmpl w:val="E222CE72"/>
    <w:lvl w:ilvl="0" w:tplc="F9CEE7EC">
      <w:start w:val="1"/>
      <w:numFmt w:val="lowerLetter"/>
      <w:lvlText w:val="%1."/>
      <w:lvlJc w:val="left"/>
      <w:pPr>
        <w:ind w:left="288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D301DDE"/>
    <w:multiLevelType w:val="hybridMultilevel"/>
    <w:tmpl w:val="319A2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5F3191"/>
    <w:multiLevelType w:val="multilevel"/>
    <w:tmpl w:val="9474BF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nsid w:val="77472D19"/>
    <w:multiLevelType w:val="hybridMultilevel"/>
    <w:tmpl w:val="319A2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7"/>
  </w:num>
  <w:num w:numId="3">
    <w:abstractNumId w:val="33"/>
  </w:num>
  <w:num w:numId="4">
    <w:abstractNumId w:val="24"/>
  </w:num>
  <w:num w:numId="5">
    <w:abstractNumId w:val="28"/>
  </w:num>
  <w:num w:numId="6">
    <w:abstractNumId w:val="30"/>
  </w:num>
  <w:num w:numId="7">
    <w:abstractNumId w:val="25"/>
  </w:num>
  <w:num w:numId="8">
    <w:abstractNumId w:val="36"/>
  </w:num>
  <w:num w:numId="9">
    <w:abstractNumId w:val="2"/>
  </w:num>
  <w:num w:numId="10">
    <w:abstractNumId w:val="4"/>
  </w:num>
  <w:num w:numId="11">
    <w:abstractNumId w:val="26"/>
  </w:num>
  <w:num w:numId="12">
    <w:abstractNumId w:val="39"/>
  </w:num>
  <w:num w:numId="13">
    <w:abstractNumId w:val="31"/>
  </w:num>
  <w:num w:numId="14">
    <w:abstractNumId w:val="27"/>
  </w:num>
  <w:num w:numId="15">
    <w:abstractNumId w:val="6"/>
  </w:num>
  <w:num w:numId="16">
    <w:abstractNumId w:val="12"/>
  </w:num>
  <w:num w:numId="17">
    <w:abstractNumId w:val="5"/>
  </w:num>
  <w:num w:numId="18">
    <w:abstractNumId w:val="35"/>
  </w:num>
  <w:num w:numId="19">
    <w:abstractNumId w:val="0"/>
  </w:num>
  <w:num w:numId="20">
    <w:abstractNumId w:val="34"/>
  </w:num>
  <w:num w:numId="21">
    <w:abstractNumId w:val="23"/>
  </w:num>
  <w:num w:numId="22">
    <w:abstractNumId w:val="16"/>
  </w:num>
  <w:num w:numId="23">
    <w:abstractNumId w:val="38"/>
  </w:num>
  <w:num w:numId="24">
    <w:abstractNumId w:val="3"/>
  </w:num>
  <w:num w:numId="25">
    <w:abstractNumId w:val="19"/>
  </w:num>
  <w:num w:numId="26">
    <w:abstractNumId w:val="32"/>
  </w:num>
  <w:num w:numId="27">
    <w:abstractNumId w:val="21"/>
  </w:num>
  <w:num w:numId="28">
    <w:abstractNumId w:val="15"/>
  </w:num>
  <w:num w:numId="29">
    <w:abstractNumId w:val="9"/>
  </w:num>
  <w:num w:numId="30">
    <w:abstractNumId w:val="11"/>
  </w:num>
  <w:num w:numId="31">
    <w:abstractNumId w:val="8"/>
  </w:num>
  <w:num w:numId="32">
    <w:abstractNumId w:val="22"/>
  </w:num>
  <w:num w:numId="33">
    <w:abstractNumId w:val="13"/>
  </w:num>
  <w:num w:numId="34">
    <w:abstractNumId w:val="18"/>
  </w:num>
  <w:num w:numId="35">
    <w:abstractNumId w:val="29"/>
  </w:num>
  <w:num w:numId="36">
    <w:abstractNumId w:val="42"/>
  </w:num>
  <w:num w:numId="37">
    <w:abstractNumId w:val="17"/>
  </w:num>
  <w:num w:numId="38">
    <w:abstractNumId w:val="10"/>
  </w:num>
  <w:num w:numId="39">
    <w:abstractNumId w:val="40"/>
  </w:num>
  <w:num w:numId="40">
    <w:abstractNumId w:val="20"/>
  </w:num>
  <w:num w:numId="41">
    <w:abstractNumId w:val="1"/>
  </w:num>
  <w:num w:numId="42">
    <w:abstractNumId w:val="37"/>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134C95"/>
    <w:rsid w:val="000029D2"/>
    <w:rsid w:val="00005498"/>
    <w:rsid w:val="000136AE"/>
    <w:rsid w:val="000204E2"/>
    <w:rsid w:val="00023480"/>
    <w:rsid w:val="00026B41"/>
    <w:rsid w:val="00054094"/>
    <w:rsid w:val="000571AF"/>
    <w:rsid w:val="00062F25"/>
    <w:rsid w:val="000634E6"/>
    <w:rsid w:val="000959B7"/>
    <w:rsid w:val="001067DA"/>
    <w:rsid w:val="001228B1"/>
    <w:rsid w:val="001306D2"/>
    <w:rsid w:val="00134C95"/>
    <w:rsid w:val="001705CF"/>
    <w:rsid w:val="0017304E"/>
    <w:rsid w:val="001756E2"/>
    <w:rsid w:val="00177191"/>
    <w:rsid w:val="001B5421"/>
    <w:rsid w:val="001F1105"/>
    <w:rsid w:val="00204A7E"/>
    <w:rsid w:val="0021059B"/>
    <w:rsid w:val="00226483"/>
    <w:rsid w:val="002275E1"/>
    <w:rsid w:val="00250344"/>
    <w:rsid w:val="00251069"/>
    <w:rsid w:val="00254301"/>
    <w:rsid w:val="00266E89"/>
    <w:rsid w:val="00274F0B"/>
    <w:rsid w:val="002B1A05"/>
    <w:rsid w:val="002D2271"/>
    <w:rsid w:val="002F00CF"/>
    <w:rsid w:val="002F1ECD"/>
    <w:rsid w:val="002F408D"/>
    <w:rsid w:val="00311363"/>
    <w:rsid w:val="003225EE"/>
    <w:rsid w:val="003441D0"/>
    <w:rsid w:val="0036492E"/>
    <w:rsid w:val="003667D6"/>
    <w:rsid w:val="00380E76"/>
    <w:rsid w:val="00390429"/>
    <w:rsid w:val="003A2F43"/>
    <w:rsid w:val="003A31D6"/>
    <w:rsid w:val="003D3382"/>
    <w:rsid w:val="003E1BDC"/>
    <w:rsid w:val="00416EA8"/>
    <w:rsid w:val="004220BA"/>
    <w:rsid w:val="00441A9C"/>
    <w:rsid w:val="00443E3B"/>
    <w:rsid w:val="00453C4A"/>
    <w:rsid w:val="00472350"/>
    <w:rsid w:val="0047578C"/>
    <w:rsid w:val="00492C9B"/>
    <w:rsid w:val="004A565B"/>
    <w:rsid w:val="004B2BA9"/>
    <w:rsid w:val="004F0DBA"/>
    <w:rsid w:val="004F5435"/>
    <w:rsid w:val="005555A1"/>
    <w:rsid w:val="005618D7"/>
    <w:rsid w:val="005A5E2D"/>
    <w:rsid w:val="005C317B"/>
    <w:rsid w:val="005D01BD"/>
    <w:rsid w:val="005D64A4"/>
    <w:rsid w:val="005E074F"/>
    <w:rsid w:val="0060654E"/>
    <w:rsid w:val="00607D22"/>
    <w:rsid w:val="00617380"/>
    <w:rsid w:val="006246F2"/>
    <w:rsid w:val="00636949"/>
    <w:rsid w:val="00642427"/>
    <w:rsid w:val="006924C8"/>
    <w:rsid w:val="006A3013"/>
    <w:rsid w:val="006D2A53"/>
    <w:rsid w:val="006F265F"/>
    <w:rsid w:val="00702B0A"/>
    <w:rsid w:val="00707D60"/>
    <w:rsid w:val="007159E9"/>
    <w:rsid w:val="00737F78"/>
    <w:rsid w:val="0074224A"/>
    <w:rsid w:val="00746F7C"/>
    <w:rsid w:val="00771BF8"/>
    <w:rsid w:val="007B412E"/>
    <w:rsid w:val="007D12F3"/>
    <w:rsid w:val="007E1146"/>
    <w:rsid w:val="007E2070"/>
    <w:rsid w:val="007E6238"/>
    <w:rsid w:val="0080626E"/>
    <w:rsid w:val="008125B1"/>
    <w:rsid w:val="00822881"/>
    <w:rsid w:val="00837BBE"/>
    <w:rsid w:val="00841666"/>
    <w:rsid w:val="008E4A41"/>
    <w:rsid w:val="008E4DA0"/>
    <w:rsid w:val="008E7A33"/>
    <w:rsid w:val="00910B64"/>
    <w:rsid w:val="00916FDE"/>
    <w:rsid w:val="009317AF"/>
    <w:rsid w:val="00931F88"/>
    <w:rsid w:val="0094462E"/>
    <w:rsid w:val="009B6A8B"/>
    <w:rsid w:val="009D7657"/>
    <w:rsid w:val="009F1E9C"/>
    <w:rsid w:val="009F7E1A"/>
    <w:rsid w:val="00A118BD"/>
    <w:rsid w:val="00A30A75"/>
    <w:rsid w:val="00A365C9"/>
    <w:rsid w:val="00A550F4"/>
    <w:rsid w:val="00A67EF3"/>
    <w:rsid w:val="00A81237"/>
    <w:rsid w:val="00A835F8"/>
    <w:rsid w:val="00A94428"/>
    <w:rsid w:val="00AA1687"/>
    <w:rsid w:val="00AC084C"/>
    <w:rsid w:val="00AE025D"/>
    <w:rsid w:val="00AE4A43"/>
    <w:rsid w:val="00AF0C92"/>
    <w:rsid w:val="00B00BEE"/>
    <w:rsid w:val="00B03810"/>
    <w:rsid w:val="00B12051"/>
    <w:rsid w:val="00B12BA8"/>
    <w:rsid w:val="00B21FFC"/>
    <w:rsid w:val="00B75DD5"/>
    <w:rsid w:val="00B85B36"/>
    <w:rsid w:val="00BA72C4"/>
    <w:rsid w:val="00BB1442"/>
    <w:rsid w:val="00BD2369"/>
    <w:rsid w:val="00C167B4"/>
    <w:rsid w:val="00C26877"/>
    <w:rsid w:val="00C32A6A"/>
    <w:rsid w:val="00C46020"/>
    <w:rsid w:val="00C64432"/>
    <w:rsid w:val="00C86D27"/>
    <w:rsid w:val="00C933C5"/>
    <w:rsid w:val="00CA7AFC"/>
    <w:rsid w:val="00CB77A2"/>
    <w:rsid w:val="00CC3C08"/>
    <w:rsid w:val="00CD24F9"/>
    <w:rsid w:val="00CD503C"/>
    <w:rsid w:val="00CD7EFF"/>
    <w:rsid w:val="00CE4617"/>
    <w:rsid w:val="00CF2B89"/>
    <w:rsid w:val="00CF333D"/>
    <w:rsid w:val="00CF7D30"/>
    <w:rsid w:val="00D0357B"/>
    <w:rsid w:val="00D3272D"/>
    <w:rsid w:val="00D33DF1"/>
    <w:rsid w:val="00D633A4"/>
    <w:rsid w:val="00D65254"/>
    <w:rsid w:val="00D822B8"/>
    <w:rsid w:val="00DB0B60"/>
    <w:rsid w:val="00DE3406"/>
    <w:rsid w:val="00DE7CE1"/>
    <w:rsid w:val="00E01A02"/>
    <w:rsid w:val="00E74C8F"/>
    <w:rsid w:val="00E937C7"/>
    <w:rsid w:val="00EA27E7"/>
    <w:rsid w:val="00ED59ED"/>
    <w:rsid w:val="00EE163B"/>
    <w:rsid w:val="00F40A28"/>
    <w:rsid w:val="00F4392F"/>
    <w:rsid w:val="00F47BA3"/>
    <w:rsid w:val="00F62B3A"/>
    <w:rsid w:val="00F8379A"/>
    <w:rsid w:val="00FB189D"/>
    <w:rsid w:val="00FB6AC9"/>
    <w:rsid w:val="00FD27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E2D"/>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707D60"/>
    <w:pPr>
      <w:ind w:left="720"/>
      <w:contextualSpacing/>
    </w:pPr>
  </w:style>
  <w:style w:type="paragraph" w:styleId="Header">
    <w:name w:val="header"/>
    <w:basedOn w:val="Normal"/>
    <w:link w:val="HeaderChar"/>
    <w:uiPriority w:val="99"/>
    <w:unhideWhenUsed/>
    <w:rsid w:val="00822881"/>
    <w:pPr>
      <w:tabs>
        <w:tab w:val="center" w:pos="4513"/>
        <w:tab w:val="right" w:pos="9026"/>
      </w:tabs>
    </w:pPr>
  </w:style>
  <w:style w:type="character" w:customStyle="1" w:styleId="HeaderChar">
    <w:name w:val="Header Char"/>
    <w:basedOn w:val="DefaultParagraphFont"/>
    <w:link w:val="Header"/>
    <w:uiPriority w:val="99"/>
    <w:rsid w:val="00822881"/>
  </w:style>
  <w:style w:type="paragraph" w:styleId="Footer">
    <w:name w:val="footer"/>
    <w:basedOn w:val="Normal"/>
    <w:link w:val="FooterChar"/>
    <w:uiPriority w:val="99"/>
    <w:unhideWhenUsed/>
    <w:rsid w:val="00822881"/>
    <w:pPr>
      <w:tabs>
        <w:tab w:val="center" w:pos="4513"/>
        <w:tab w:val="right" w:pos="9026"/>
      </w:tabs>
    </w:pPr>
  </w:style>
  <w:style w:type="character" w:customStyle="1" w:styleId="FooterChar">
    <w:name w:val="Footer Char"/>
    <w:basedOn w:val="DefaultParagraphFont"/>
    <w:link w:val="Footer"/>
    <w:uiPriority w:val="99"/>
    <w:rsid w:val="00822881"/>
  </w:style>
  <w:style w:type="table" w:styleId="TableGrid">
    <w:name w:val="Table Grid"/>
    <w:basedOn w:val="TableNormal"/>
    <w:uiPriority w:val="59"/>
    <w:rsid w:val="00443E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42427"/>
    <w:rPr>
      <w:color w:val="808080"/>
    </w:rPr>
  </w:style>
  <w:style w:type="paragraph" w:styleId="BalloonText">
    <w:name w:val="Balloon Text"/>
    <w:basedOn w:val="Normal"/>
    <w:link w:val="BalloonTextChar"/>
    <w:uiPriority w:val="99"/>
    <w:semiHidden/>
    <w:unhideWhenUsed/>
    <w:rsid w:val="00642427"/>
    <w:rPr>
      <w:rFonts w:ascii="Tahoma" w:hAnsi="Tahoma" w:cs="Tahoma"/>
      <w:sz w:val="16"/>
      <w:szCs w:val="16"/>
    </w:rPr>
  </w:style>
  <w:style w:type="character" w:customStyle="1" w:styleId="BalloonTextChar">
    <w:name w:val="Balloon Text Char"/>
    <w:basedOn w:val="DefaultParagraphFont"/>
    <w:link w:val="BalloonText"/>
    <w:uiPriority w:val="99"/>
    <w:semiHidden/>
    <w:rsid w:val="006424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E2D"/>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707D60"/>
    <w:pPr>
      <w:ind w:left="720"/>
      <w:contextualSpacing/>
    </w:pPr>
  </w:style>
  <w:style w:type="paragraph" w:styleId="Header">
    <w:name w:val="header"/>
    <w:basedOn w:val="Normal"/>
    <w:link w:val="HeaderChar"/>
    <w:uiPriority w:val="99"/>
    <w:unhideWhenUsed/>
    <w:rsid w:val="00822881"/>
    <w:pPr>
      <w:tabs>
        <w:tab w:val="center" w:pos="4513"/>
        <w:tab w:val="right" w:pos="9026"/>
      </w:tabs>
    </w:pPr>
  </w:style>
  <w:style w:type="character" w:customStyle="1" w:styleId="HeaderChar">
    <w:name w:val="Header Char"/>
    <w:basedOn w:val="DefaultParagraphFont"/>
    <w:link w:val="Header"/>
    <w:uiPriority w:val="99"/>
    <w:rsid w:val="00822881"/>
  </w:style>
  <w:style w:type="paragraph" w:styleId="Footer">
    <w:name w:val="footer"/>
    <w:basedOn w:val="Normal"/>
    <w:link w:val="FooterChar"/>
    <w:uiPriority w:val="99"/>
    <w:unhideWhenUsed/>
    <w:rsid w:val="00822881"/>
    <w:pPr>
      <w:tabs>
        <w:tab w:val="center" w:pos="4513"/>
        <w:tab w:val="right" w:pos="9026"/>
      </w:tabs>
    </w:pPr>
  </w:style>
  <w:style w:type="character" w:customStyle="1" w:styleId="FooterChar">
    <w:name w:val="Footer Char"/>
    <w:basedOn w:val="DefaultParagraphFont"/>
    <w:link w:val="Footer"/>
    <w:uiPriority w:val="99"/>
    <w:rsid w:val="00822881"/>
  </w:style>
  <w:style w:type="table" w:styleId="TableGrid">
    <w:name w:val="Table Grid"/>
    <w:basedOn w:val="TableNormal"/>
    <w:uiPriority w:val="59"/>
    <w:rsid w:val="00443E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42427"/>
    <w:rPr>
      <w:color w:val="808080"/>
    </w:rPr>
  </w:style>
  <w:style w:type="paragraph" w:styleId="BalloonText">
    <w:name w:val="Balloon Text"/>
    <w:basedOn w:val="Normal"/>
    <w:link w:val="BalloonTextChar"/>
    <w:uiPriority w:val="99"/>
    <w:semiHidden/>
    <w:unhideWhenUsed/>
    <w:rsid w:val="00642427"/>
    <w:rPr>
      <w:rFonts w:ascii="Tahoma" w:hAnsi="Tahoma" w:cs="Tahoma"/>
      <w:sz w:val="16"/>
      <w:szCs w:val="16"/>
    </w:rPr>
  </w:style>
  <w:style w:type="character" w:customStyle="1" w:styleId="BalloonTextChar">
    <w:name w:val="Balloon Text Char"/>
    <w:basedOn w:val="DefaultParagraphFont"/>
    <w:link w:val="BalloonText"/>
    <w:uiPriority w:val="99"/>
    <w:semiHidden/>
    <w:rsid w:val="006424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FFE6D-5D38-4E20-A904-C3E75CFCE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2021-08-03T01:08:00Z</cp:lastPrinted>
  <dcterms:created xsi:type="dcterms:W3CDTF">2021-09-07T04:46:00Z</dcterms:created>
  <dcterms:modified xsi:type="dcterms:W3CDTF">2021-09-07T04:49:00Z</dcterms:modified>
</cp:coreProperties>
</file>